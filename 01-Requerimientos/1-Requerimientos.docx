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14AF" w14:textId="77777777" w:rsidR="008C2396" w:rsidRDefault="008C2396" w:rsidP="00081538">
      <w:pPr>
        <w:jc w:val="center"/>
        <w:rPr>
          <w:rFonts w:ascii="Arial" w:hAnsi="Arial" w:cs="Arial"/>
          <w:b/>
          <w:sz w:val="28"/>
          <w:szCs w:val="28"/>
        </w:rPr>
      </w:pPr>
    </w:p>
    <w:p w14:paraId="0B87740A"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667B5DDA" w14:textId="77777777" w:rsidR="008C2396" w:rsidRPr="008C2396" w:rsidRDefault="008C2396" w:rsidP="00081538">
      <w:pPr>
        <w:jc w:val="center"/>
        <w:rPr>
          <w:rFonts w:ascii="Arial" w:hAnsi="Arial" w:cs="Arial"/>
          <w:b/>
          <w:sz w:val="28"/>
          <w:szCs w:val="28"/>
        </w:rPr>
      </w:pPr>
    </w:p>
    <w:p w14:paraId="25CC5335" w14:textId="77777777" w:rsidR="00A461FC" w:rsidRPr="008C2396" w:rsidRDefault="00A461FC" w:rsidP="00B7008A">
      <w:pPr>
        <w:jc w:val="center"/>
        <w:rPr>
          <w:rFonts w:ascii="Arial" w:hAnsi="Arial" w:cs="Arial"/>
          <w:b/>
          <w:sz w:val="28"/>
          <w:szCs w:val="28"/>
        </w:rPr>
      </w:pPr>
    </w:p>
    <w:p w14:paraId="2AA0D805"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778C0165" w14:textId="77777777" w:rsidR="00081538" w:rsidRPr="00617FBD" w:rsidRDefault="00924B36">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511E67C4" w14:textId="77777777" w:rsidR="00081538" w:rsidRPr="00617FBD" w:rsidRDefault="00924B36">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167FAF95" w14:textId="77777777" w:rsidR="00081538" w:rsidRPr="00617FBD" w:rsidRDefault="00924B36">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3B7FB7C1" w14:textId="77777777" w:rsidR="00081538" w:rsidRPr="00617FBD" w:rsidRDefault="00924B36">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2DB92BAD"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33CD470B" w14:textId="77777777" w:rsidR="00D2312D" w:rsidRPr="008C2396" w:rsidRDefault="00D2312D" w:rsidP="00D2312D">
      <w:pPr>
        <w:ind w:left="720"/>
        <w:rPr>
          <w:rFonts w:ascii="Arial" w:hAnsi="Arial" w:cs="Arial"/>
          <w:b/>
          <w:sz w:val="28"/>
          <w:szCs w:val="28"/>
        </w:rPr>
      </w:pPr>
    </w:p>
    <w:p w14:paraId="652B3780" w14:textId="77777777" w:rsidR="0074642D" w:rsidRPr="008C2396" w:rsidRDefault="0074642D" w:rsidP="0074642D">
      <w:pPr>
        <w:ind w:left="720"/>
        <w:rPr>
          <w:rFonts w:ascii="Arial" w:hAnsi="Arial" w:cs="Arial"/>
          <w:b/>
          <w:sz w:val="28"/>
          <w:szCs w:val="28"/>
        </w:rPr>
      </w:pPr>
    </w:p>
    <w:p w14:paraId="45FD26C8" w14:textId="77777777" w:rsidR="005455BD" w:rsidRPr="008C2396" w:rsidRDefault="005455BD" w:rsidP="00B7008A">
      <w:pPr>
        <w:jc w:val="center"/>
        <w:rPr>
          <w:rFonts w:ascii="Arial" w:hAnsi="Arial" w:cs="Arial"/>
          <w:b/>
          <w:sz w:val="28"/>
          <w:szCs w:val="28"/>
        </w:rPr>
      </w:pPr>
    </w:p>
    <w:p w14:paraId="1BC5951C" w14:textId="77777777" w:rsidR="005455BD" w:rsidRPr="008C2396" w:rsidRDefault="005455BD" w:rsidP="00B7008A">
      <w:pPr>
        <w:jc w:val="center"/>
        <w:rPr>
          <w:rFonts w:ascii="Arial" w:hAnsi="Arial" w:cs="Arial"/>
          <w:b/>
          <w:sz w:val="28"/>
          <w:szCs w:val="28"/>
        </w:rPr>
      </w:pPr>
    </w:p>
    <w:p w14:paraId="05F60D78" w14:textId="77777777" w:rsidR="005455BD" w:rsidRPr="008C2396" w:rsidRDefault="005455BD" w:rsidP="00B7008A">
      <w:pPr>
        <w:jc w:val="center"/>
        <w:rPr>
          <w:rFonts w:ascii="Arial" w:hAnsi="Arial" w:cs="Arial"/>
          <w:b/>
          <w:sz w:val="28"/>
          <w:szCs w:val="28"/>
        </w:rPr>
      </w:pPr>
    </w:p>
    <w:p w14:paraId="4B6F7435" w14:textId="77777777" w:rsidR="005455BD" w:rsidRPr="008C2396" w:rsidRDefault="005455BD" w:rsidP="00B7008A">
      <w:pPr>
        <w:jc w:val="center"/>
        <w:rPr>
          <w:rFonts w:ascii="Arial" w:hAnsi="Arial" w:cs="Arial"/>
          <w:b/>
          <w:sz w:val="28"/>
          <w:szCs w:val="28"/>
        </w:rPr>
      </w:pPr>
    </w:p>
    <w:p w14:paraId="0DC9F743" w14:textId="77777777" w:rsidR="005455BD" w:rsidRPr="008C2396" w:rsidRDefault="005455BD" w:rsidP="00B7008A">
      <w:pPr>
        <w:jc w:val="center"/>
        <w:rPr>
          <w:rFonts w:ascii="Arial" w:hAnsi="Arial" w:cs="Arial"/>
          <w:b/>
          <w:sz w:val="28"/>
          <w:szCs w:val="28"/>
        </w:rPr>
      </w:pPr>
    </w:p>
    <w:p w14:paraId="181F8F4C" w14:textId="77777777" w:rsidR="005455BD" w:rsidRPr="008C2396" w:rsidRDefault="005455BD" w:rsidP="00B7008A">
      <w:pPr>
        <w:jc w:val="center"/>
        <w:rPr>
          <w:rFonts w:ascii="Arial" w:hAnsi="Arial" w:cs="Arial"/>
          <w:b/>
          <w:sz w:val="28"/>
          <w:szCs w:val="28"/>
        </w:rPr>
      </w:pPr>
    </w:p>
    <w:p w14:paraId="0DC914CE" w14:textId="77777777" w:rsidR="005455BD" w:rsidRPr="008C2396" w:rsidRDefault="005455BD" w:rsidP="00B7008A">
      <w:pPr>
        <w:jc w:val="center"/>
        <w:rPr>
          <w:rFonts w:ascii="Arial" w:hAnsi="Arial" w:cs="Arial"/>
          <w:b/>
          <w:sz w:val="28"/>
          <w:szCs w:val="28"/>
        </w:rPr>
      </w:pPr>
    </w:p>
    <w:p w14:paraId="762FCD2B" w14:textId="77777777" w:rsidR="005455BD" w:rsidRPr="008C2396" w:rsidRDefault="005455BD" w:rsidP="00B7008A">
      <w:pPr>
        <w:jc w:val="center"/>
        <w:rPr>
          <w:rFonts w:ascii="Arial" w:hAnsi="Arial" w:cs="Arial"/>
          <w:b/>
          <w:sz w:val="28"/>
          <w:szCs w:val="28"/>
        </w:rPr>
      </w:pPr>
    </w:p>
    <w:p w14:paraId="22DEDC84" w14:textId="77777777" w:rsidR="005455BD" w:rsidRPr="008C2396" w:rsidRDefault="005455BD" w:rsidP="00B7008A">
      <w:pPr>
        <w:jc w:val="center"/>
        <w:rPr>
          <w:rFonts w:ascii="Arial" w:hAnsi="Arial" w:cs="Arial"/>
          <w:b/>
          <w:sz w:val="28"/>
          <w:szCs w:val="28"/>
        </w:rPr>
      </w:pPr>
    </w:p>
    <w:p w14:paraId="5ABE6B06" w14:textId="77777777" w:rsidR="002048DB" w:rsidRPr="008C2396" w:rsidRDefault="002048DB" w:rsidP="00B7008A">
      <w:pPr>
        <w:jc w:val="center"/>
        <w:rPr>
          <w:rFonts w:ascii="Arial" w:hAnsi="Arial" w:cs="Arial"/>
          <w:b/>
          <w:sz w:val="28"/>
          <w:szCs w:val="28"/>
        </w:rPr>
      </w:pPr>
    </w:p>
    <w:p w14:paraId="561CB26D" w14:textId="77777777" w:rsidR="002048DB" w:rsidRPr="008C2396" w:rsidRDefault="002048DB" w:rsidP="00B7008A">
      <w:pPr>
        <w:jc w:val="center"/>
        <w:rPr>
          <w:rFonts w:ascii="Arial" w:hAnsi="Arial" w:cs="Arial"/>
          <w:b/>
          <w:sz w:val="28"/>
          <w:szCs w:val="28"/>
        </w:rPr>
      </w:pPr>
    </w:p>
    <w:p w14:paraId="25F5D2FF" w14:textId="77777777" w:rsidR="002048DB" w:rsidRPr="008C2396" w:rsidRDefault="002048DB" w:rsidP="00B7008A">
      <w:pPr>
        <w:jc w:val="center"/>
        <w:rPr>
          <w:rFonts w:ascii="Arial" w:hAnsi="Arial" w:cs="Arial"/>
          <w:b/>
          <w:sz w:val="28"/>
          <w:szCs w:val="28"/>
        </w:rPr>
      </w:pPr>
    </w:p>
    <w:p w14:paraId="62AC3A7B" w14:textId="77777777" w:rsidR="00685EC6" w:rsidRPr="008C2396" w:rsidRDefault="00685EC6" w:rsidP="00B7008A">
      <w:pPr>
        <w:jc w:val="center"/>
        <w:rPr>
          <w:rFonts w:ascii="Arial" w:hAnsi="Arial" w:cs="Arial"/>
          <w:b/>
          <w:sz w:val="28"/>
          <w:szCs w:val="28"/>
        </w:rPr>
      </w:pPr>
    </w:p>
    <w:p w14:paraId="044C6338" w14:textId="77777777" w:rsidR="00685EC6" w:rsidRPr="008C2396" w:rsidRDefault="00685EC6" w:rsidP="00B7008A">
      <w:pPr>
        <w:jc w:val="center"/>
        <w:rPr>
          <w:rFonts w:ascii="Arial" w:hAnsi="Arial" w:cs="Arial"/>
          <w:b/>
          <w:sz w:val="28"/>
          <w:szCs w:val="28"/>
        </w:rPr>
      </w:pPr>
    </w:p>
    <w:p w14:paraId="0187095B" w14:textId="77777777" w:rsidR="005455BD" w:rsidRPr="008C2396" w:rsidRDefault="005455BD" w:rsidP="00B7008A">
      <w:pPr>
        <w:jc w:val="center"/>
        <w:rPr>
          <w:rFonts w:ascii="Arial" w:hAnsi="Arial" w:cs="Arial"/>
          <w:b/>
          <w:sz w:val="28"/>
          <w:szCs w:val="28"/>
        </w:rPr>
      </w:pPr>
    </w:p>
    <w:p w14:paraId="347E8967" w14:textId="77777777" w:rsidR="005455BD" w:rsidRPr="008C2396" w:rsidRDefault="005455BD" w:rsidP="00B7008A">
      <w:pPr>
        <w:jc w:val="center"/>
        <w:rPr>
          <w:rFonts w:ascii="Arial" w:hAnsi="Arial" w:cs="Arial"/>
          <w:b/>
          <w:sz w:val="28"/>
          <w:szCs w:val="28"/>
        </w:rPr>
      </w:pPr>
    </w:p>
    <w:p w14:paraId="756A07BD" w14:textId="77777777" w:rsidR="00DD1328" w:rsidRPr="008C2396" w:rsidRDefault="00DD1328" w:rsidP="00B7008A">
      <w:pPr>
        <w:jc w:val="center"/>
        <w:rPr>
          <w:rFonts w:ascii="Arial" w:hAnsi="Arial" w:cs="Arial"/>
          <w:b/>
          <w:sz w:val="28"/>
          <w:szCs w:val="28"/>
        </w:rPr>
      </w:pPr>
    </w:p>
    <w:p w14:paraId="7FB7C266" w14:textId="77777777" w:rsidR="00DD1328" w:rsidRPr="008C2396" w:rsidRDefault="00DD1328" w:rsidP="00B7008A">
      <w:pPr>
        <w:jc w:val="center"/>
        <w:rPr>
          <w:rFonts w:ascii="Arial" w:hAnsi="Arial" w:cs="Arial"/>
          <w:b/>
          <w:sz w:val="28"/>
          <w:szCs w:val="28"/>
        </w:rPr>
      </w:pPr>
    </w:p>
    <w:p w14:paraId="47A9B878" w14:textId="77777777" w:rsidR="005455BD" w:rsidRPr="008C2396" w:rsidRDefault="005455BD" w:rsidP="00B7008A">
      <w:pPr>
        <w:jc w:val="center"/>
        <w:rPr>
          <w:rFonts w:ascii="Arial" w:hAnsi="Arial" w:cs="Arial"/>
          <w:b/>
          <w:sz w:val="28"/>
          <w:szCs w:val="28"/>
        </w:rPr>
      </w:pPr>
    </w:p>
    <w:p w14:paraId="55169F58" w14:textId="77777777" w:rsidR="00D2312D" w:rsidRPr="008C2396" w:rsidRDefault="00D2312D" w:rsidP="00B7008A">
      <w:pPr>
        <w:jc w:val="center"/>
        <w:rPr>
          <w:rFonts w:ascii="Arial" w:hAnsi="Arial" w:cs="Arial"/>
          <w:b/>
          <w:sz w:val="28"/>
          <w:szCs w:val="28"/>
        </w:rPr>
      </w:pPr>
    </w:p>
    <w:p w14:paraId="5FEBE54F"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77C8E894"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3010E66F" w14:textId="77777777" w:rsidTr="00DB73D5">
        <w:trPr>
          <w:trHeight w:val="522"/>
        </w:trPr>
        <w:tc>
          <w:tcPr>
            <w:tcW w:w="3406" w:type="dxa"/>
            <w:shd w:val="clear" w:color="auto" w:fill="A50021"/>
            <w:vAlign w:val="center"/>
          </w:tcPr>
          <w:p w14:paraId="718F70A5"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26E165F3" w14:textId="6FFE1906" w:rsidR="003F51CC" w:rsidRPr="0006458E" w:rsidRDefault="0006458E" w:rsidP="0031230D">
            <w:pPr>
              <w:rPr>
                <w:rFonts w:ascii="Arial" w:hAnsi="Arial" w:cs="Arial"/>
                <w:sz w:val="22"/>
                <w:szCs w:val="22"/>
              </w:rPr>
            </w:pPr>
            <w:proofErr w:type="spellStart"/>
            <w:r w:rsidRPr="0006458E">
              <w:rPr>
                <w:rFonts w:ascii="Arial" w:hAnsi="Arial" w:cs="Arial"/>
                <w:sz w:val="22"/>
                <w:szCs w:val="22"/>
              </w:rPr>
              <w:t>AbogaBOT</w:t>
            </w:r>
            <w:proofErr w:type="spellEnd"/>
          </w:p>
        </w:tc>
      </w:tr>
      <w:tr w:rsidR="00DB73D5" w:rsidRPr="008C2396" w14:paraId="6F4E0D71" w14:textId="77777777" w:rsidTr="00DB73D5">
        <w:trPr>
          <w:trHeight w:val="522"/>
        </w:trPr>
        <w:tc>
          <w:tcPr>
            <w:tcW w:w="3406" w:type="dxa"/>
            <w:shd w:val="clear" w:color="auto" w:fill="A50021"/>
            <w:vAlign w:val="center"/>
          </w:tcPr>
          <w:p w14:paraId="1364EAEC"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219514DC" w14:textId="7956E46F" w:rsidR="006E33C2" w:rsidRPr="008C2396" w:rsidRDefault="0006458E" w:rsidP="0031230D">
            <w:pPr>
              <w:rPr>
                <w:rFonts w:ascii="Arial" w:hAnsi="Arial" w:cs="Arial"/>
                <w:color w:val="A6A6A6"/>
                <w:sz w:val="22"/>
                <w:szCs w:val="22"/>
              </w:rPr>
            </w:pPr>
            <w:r>
              <w:rPr>
                <w:rFonts w:ascii="Arial" w:hAnsi="Arial" w:cs="Arial"/>
                <w:color w:val="A6A6A6"/>
                <w:sz w:val="22"/>
                <w:szCs w:val="22"/>
              </w:rPr>
              <w:t>Automatizar las demandas de los clientes de un despacho de abogados.</w:t>
            </w:r>
          </w:p>
        </w:tc>
      </w:tr>
      <w:tr w:rsidR="006E33C2" w:rsidRPr="008C2396" w14:paraId="295919C6" w14:textId="77777777" w:rsidTr="00DB73D5">
        <w:trPr>
          <w:trHeight w:val="343"/>
        </w:trPr>
        <w:tc>
          <w:tcPr>
            <w:tcW w:w="3406" w:type="dxa"/>
            <w:shd w:val="clear" w:color="auto" w:fill="A50021"/>
            <w:vAlign w:val="center"/>
          </w:tcPr>
          <w:p w14:paraId="206699DE"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1B29B031" w14:textId="7F58AF6B" w:rsidR="006E33C2" w:rsidRPr="008C2396" w:rsidRDefault="0006458E" w:rsidP="0031230D">
            <w:pPr>
              <w:rPr>
                <w:rFonts w:ascii="Arial" w:hAnsi="Arial" w:cs="Arial"/>
                <w:color w:val="A6A6A6"/>
                <w:sz w:val="22"/>
                <w:szCs w:val="22"/>
              </w:rPr>
            </w:pPr>
            <w:r>
              <w:rPr>
                <w:rFonts w:ascii="Arial" w:hAnsi="Arial" w:cs="Arial"/>
                <w:color w:val="A6A6A6"/>
                <w:sz w:val="22"/>
                <w:szCs w:val="22"/>
              </w:rPr>
              <w:t>25/02/2022</w:t>
            </w:r>
          </w:p>
        </w:tc>
      </w:tr>
      <w:tr w:rsidR="00DB73D5" w:rsidRPr="008C2396" w14:paraId="57121E83" w14:textId="77777777" w:rsidTr="00FB43A7">
        <w:trPr>
          <w:trHeight w:val="437"/>
        </w:trPr>
        <w:tc>
          <w:tcPr>
            <w:tcW w:w="3406" w:type="dxa"/>
            <w:shd w:val="clear" w:color="auto" w:fill="A50021"/>
            <w:vAlign w:val="center"/>
          </w:tcPr>
          <w:p w14:paraId="5A3E8FD4"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D209C1F" w14:textId="3A43F253" w:rsidR="006E33C2" w:rsidRPr="008C2396" w:rsidRDefault="0006458E" w:rsidP="0031230D">
            <w:pPr>
              <w:rPr>
                <w:rFonts w:ascii="Arial" w:hAnsi="Arial" w:cs="Arial"/>
                <w:color w:val="A6A6A6"/>
                <w:sz w:val="22"/>
                <w:szCs w:val="22"/>
              </w:rPr>
            </w:pPr>
            <w:r>
              <w:rPr>
                <w:rFonts w:ascii="Arial" w:hAnsi="Arial" w:cs="Arial"/>
                <w:color w:val="A6A6A6"/>
                <w:sz w:val="22"/>
                <w:szCs w:val="22"/>
              </w:rPr>
              <w:t>Rodrigo Martínez</w:t>
            </w:r>
          </w:p>
        </w:tc>
      </w:tr>
      <w:tr w:rsidR="00DB73D5" w:rsidRPr="008C2396" w14:paraId="4F8DC11E" w14:textId="77777777" w:rsidTr="00FB43A7">
        <w:trPr>
          <w:trHeight w:val="699"/>
        </w:trPr>
        <w:tc>
          <w:tcPr>
            <w:tcW w:w="3406" w:type="dxa"/>
            <w:shd w:val="clear" w:color="auto" w:fill="A50021"/>
            <w:vAlign w:val="center"/>
          </w:tcPr>
          <w:p w14:paraId="6D296BD7"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691B18A8" w14:textId="63415600" w:rsidR="006E33C2" w:rsidRPr="008C2396" w:rsidRDefault="0006458E" w:rsidP="0031230D">
            <w:pPr>
              <w:rPr>
                <w:rFonts w:ascii="Arial" w:hAnsi="Arial" w:cs="Arial"/>
                <w:color w:val="A6A6A6"/>
                <w:sz w:val="22"/>
                <w:szCs w:val="22"/>
              </w:rPr>
            </w:pPr>
            <w:r>
              <w:rPr>
                <w:rFonts w:ascii="Arial" w:hAnsi="Arial" w:cs="Arial"/>
                <w:color w:val="A6A6A6"/>
                <w:sz w:val="22"/>
                <w:szCs w:val="22"/>
              </w:rPr>
              <w:t>Despacho de Abogados y Asociados S.A. de C.V.</w:t>
            </w:r>
          </w:p>
        </w:tc>
      </w:tr>
      <w:tr w:rsidR="006E33C2" w:rsidRPr="008C2396" w14:paraId="49CE940A" w14:textId="77777777" w:rsidTr="00FB43A7">
        <w:trPr>
          <w:trHeight w:val="837"/>
        </w:trPr>
        <w:tc>
          <w:tcPr>
            <w:tcW w:w="3406" w:type="dxa"/>
            <w:shd w:val="clear" w:color="auto" w:fill="A50021"/>
            <w:vAlign w:val="center"/>
          </w:tcPr>
          <w:p w14:paraId="0C367ECF"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21AB75B0" w14:textId="1C5ECD44" w:rsidR="006E33C2" w:rsidRPr="008C2396" w:rsidRDefault="0006458E" w:rsidP="0031230D">
            <w:pPr>
              <w:rPr>
                <w:rFonts w:ascii="Arial" w:hAnsi="Arial" w:cs="Arial"/>
                <w:color w:val="A6A6A6"/>
                <w:sz w:val="22"/>
                <w:szCs w:val="22"/>
              </w:rPr>
            </w:pPr>
            <w:r>
              <w:rPr>
                <w:rFonts w:ascii="Arial" w:hAnsi="Arial" w:cs="Arial"/>
                <w:color w:val="A6A6A6"/>
                <w:sz w:val="22"/>
                <w:szCs w:val="22"/>
              </w:rPr>
              <w:t>Esaú Vela Mosqueda</w:t>
            </w:r>
          </w:p>
        </w:tc>
      </w:tr>
    </w:tbl>
    <w:p w14:paraId="151218D4" w14:textId="77777777" w:rsidR="00CD780B" w:rsidRPr="008C2396" w:rsidRDefault="00CD780B" w:rsidP="00CD780B">
      <w:pPr>
        <w:rPr>
          <w:rFonts w:ascii="Arial" w:hAnsi="Arial" w:cs="Arial"/>
          <w:lang w:val="es-ES_tradnl" w:eastAsia="en-US"/>
        </w:rPr>
      </w:pPr>
      <w:bookmarkStart w:id="1" w:name="_Toc532221775"/>
    </w:p>
    <w:p w14:paraId="724F44A5"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660960A8"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46A8C47A" w14:textId="77777777" w:rsidTr="002F0FDB">
        <w:trPr>
          <w:trHeight w:val="294"/>
        </w:trPr>
        <w:tc>
          <w:tcPr>
            <w:tcW w:w="10348" w:type="dxa"/>
            <w:shd w:val="clear" w:color="auto" w:fill="A50021"/>
          </w:tcPr>
          <w:p w14:paraId="10CDEA7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62ACFFB0" w14:textId="77777777" w:rsidTr="0031230D">
        <w:trPr>
          <w:trHeight w:val="284"/>
        </w:trPr>
        <w:tc>
          <w:tcPr>
            <w:tcW w:w="10348" w:type="dxa"/>
            <w:shd w:val="clear" w:color="auto" w:fill="808080"/>
          </w:tcPr>
          <w:p w14:paraId="53864FB7"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5542CB70" w14:textId="77777777" w:rsidTr="00FB43A7">
        <w:trPr>
          <w:trHeight w:val="933"/>
        </w:trPr>
        <w:tc>
          <w:tcPr>
            <w:tcW w:w="10348" w:type="dxa"/>
            <w:shd w:val="clear" w:color="auto" w:fill="auto"/>
          </w:tcPr>
          <w:p w14:paraId="3F4500F7" w14:textId="00AAFC9F" w:rsidR="000D458D" w:rsidRPr="008C2396" w:rsidRDefault="0006458E" w:rsidP="00554294">
            <w:pPr>
              <w:rPr>
                <w:rFonts w:ascii="Arial" w:hAnsi="Arial" w:cs="Arial"/>
                <w:color w:val="A6A6A6"/>
                <w:sz w:val="22"/>
                <w:szCs w:val="22"/>
              </w:rPr>
            </w:pPr>
            <w:r w:rsidRPr="0006458E">
              <w:rPr>
                <w:rFonts w:ascii="Arial" w:hAnsi="Arial" w:cs="Arial"/>
                <w:color w:val="A6A6A6"/>
                <w:sz w:val="22"/>
                <w:szCs w:val="22"/>
              </w:rPr>
              <w:t xml:space="preserve">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w:t>
            </w:r>
            <w:proofErr w:type="spellStart"/>
            <w:r w:rsidRPr="0006458E">
              <w:rPr>
                <w:rFonts w:ascii="Arial" w:hAnsi="Arial" w:cs="Arial"/>
                <w:color w:val="A6A6A6"/>
                <w:sz w:val="22"/>
                <w:szCs w:val="22"/>
              </w:rPr>
              <w:t>dashboard</w:t>
            </w:r>
            <w:proofErr w:type="spellEnd"/>
            <w:r w:rsidRPr="0006458E">
              <w:rPr>
                <w:rFonts w:ascii="Arial" w:hAnsi="Arial" w:cs="Arial"/>
                <w:color w:val="A6A6A6"/>
                <w:sz w:val="22"/>
                <w:szCs w:val="22"/>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tc>
      </w:tr>
      <w:tr w:rsidR="00554294" w:rsidRPr="008C2396" w14:paraId="104734F8" w14:textId="77777777" w:rsidTr="0031230D">
        <w:trPr>
          <w:trHeight w:val="278"/>
        </w:trPr>
        <w:tc>
          <w:tcPr>
            <w:tcW w:w="10348" w:type="dxa"/>
            <w:shd w:val="clear" w:color="auto" w:fill="808080"/>
          </w:tcPr>
          <w:p w14:paraId="7E835B01"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0A483978" w14:textId="77777777" w:rsidTr="00FB43A7">
        <w:trPr>
          <w:trHeight w:val="1189"/>
        </w:trPr>
        <w:tc>
          <w:tcPr>
            <w:tcW w:w="10348" w:type="dxa"/>
            <w:shd w:val="clear" w:color="auto" w:fill="auto"/>
          </w:tcPr>
          <w:p w14:paraId="2979FA56" w14:textId="77777777" w:rsidR="00554294" w:rsidRDefault="0006458E" w:rsidP="00554294">
            <w:pPr>
              <w:rPr>
                <w:rFonts w:ascii="Arial" w:hAnsi="Arial" w:cs="Arial"/>
                <w:color w:val="A6A6A6"/>
                <w:sz w:val="22"/>
                <w:szCs w:val="22"/>
              </w:rPr>
            </w:pPr>
            <w:r>
              <w:rPr>
                <w:rFonts w:ascii="Arial" w:hAnsi="Arial" w:cs="Arial"/>
                <w:color w:val="A6A6A6"/>
                <w:sz w:val="22"/>
                <w:szCs w:val="22"/>
              </w:rPr>
              <w:t>Se requiere de un sitio web, donde se automaticen los procesos de: Toma de datos del usuario, pago de la solicitud, creación de usuario</w:t>
            </w:r>
            <w:r w:rsidR="00343998">
              <w:rPr>
                <w:rFonts w:ascii="Arial" w:hAnsi="Arial" w:cs="Arial"/>
                <w:color w:val="A6A6A6"/>
                <w:sz w:val="22"/>
                <w:szCs w:val="22"/>
              </w:rPr>
              <w:t xml:space="preserve"> para seguimiento del su proceso legal, notificaciones al administrador de nueva demanda y pago realizado, creación automática del documento legal en formato Word.</w:t>
            </w:r>
            <w:r w:rsidR="00554294" w:rsidRPr="008C2396">
              <w:rPr>
                <w:rFonts w:ascii="Arial" w:hAnsi="Arial" w:cs="Arial"/>
                <w:color w:val="A6A6A6"/>
                <w:sz w:val="22"/>
                <w:szCs w:val="22"/>
              </w:rPr>
              <w:t xml:space="preserve"> </w:t>
            </w:r>
            <w:r w:rsidR="00343998">
              <w:rPr>
                <w:rFonts w:ascii="Arial" w:hAnsi="Arial" w:cs="Arial"/>
                <w:color w:val="A6A6A6"/>
                <w:sz w:val="22"/>
                <w:szCs w:val="22"/>
              </w:rPr>
              <w:t>Comunicación asíncrona con notificaciones por correo de los avances del administrador.</w:t>
            </w:r>
          </w:p>
          <w:p w14:paraId="16C7CE76" w14:textId="635E9715" w:rsidR="00343998" w:rsidRPr="008C2396" w:rsidRDefault="00343998" w:rsidP="00554294">
            <w:pPr>
              <w:rPr>
                <w:rFonts w:ascii="Arial" w:hAnsi="Arial" w:cs="Arial"/>
                <w:color w:val="A6A6A6"/>
                <w:sz w:val="22"/>
                <w:szCs w:val="22"/>
              </w:rPr>
            </w:pPr>
            <w:proofErr w:type="spellStart"/>
            <w:r>
              <w:rPr>
                <w:rFonts w:ascii="Arial" w:hAnsi="Arial" w:cs="Arial"/>
                <w:color w:val="A6A6A6"/>
                <w:sz w:val="22"/>
                <w:szCs w:val="22"/>
              </w:rPr>
              <w:t>Resposive</w:t>
            </w:r>
            <w:proofErr w:type="spellEnd"/>
            <w:r>
              <w:rPr>
                <w:rFonts w:ascii="Arial" w:hAnsi="Arial" w:cs="Arial"/>
                <w:color w:val="A6A6A6"/>
                <w:sz w:val="22"/>
                <w:szCs w:val="22"/>
              </w:rPr>
              <w:t>. Colores preferentes azul marino y blanco, con aceptación a propuestas.</w:t>
            </w:r>
          </w:p>
        </w:tc>
      </w:tr>
    </w:tbl>
    <w:p w14:paraId="0FD177B4" w14:textId="77777777" w:rsidR="00A461FC" w:rsidRPr="008C2396" w:rsidRDefault="00A461FC" w:rsidP="00A461FC">
      <w:pPr>
        <w:rPr>
          <w:rFonts w:ascii="Arial" w:hAnsi="Arial" w:cs="Arial"/>
          <w:b/>
          <w:sz w:val="28"/>
          <w:szCs w:val="28"/>
        </w:rPr>
      </w:pPr>
    </w:p>
    <w:p w14:paraId="71E9F653"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379BC85C"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6E62552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4D6989F1"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4DDB532"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B05B479" w14:textId="6B6E19E9" w:rsidR="00343998" w:rsidRDefault="00343998"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Rodrigo Martínez</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Esaú Vela Mosqueda</w:t>
      </w:r>
    </w:p>
    <w:p w14:paraId="643795E2" w14:textId="28685E46" w:rsidR="00CF1DBE" w:rsidRPr="008C2396" w:rsidRDefault="00343998"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Despacho de Abogados y Asociados</w:t>
      </w:r>
      <w:r w:rsidR="00115130"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00115130"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37DF616"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525694EA"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5E9BB69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59871B69" w14:textId="77777777" w:rsidTr="00287554">
        <w:trPr>
          <w:trHeight w:val="182"/>
        </w:trPr>
        <w:tc>
          <w:tcPr>
            <w:tcW w:w="2836" w:type="dxa"/>
            <w:shd w:val="clear" w:color="auto" w:fill="A50021"/>
            <w:vAlign w:val="center"/>
          </w:tcPr>
          <w:p w14:paraId="16B79F30"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1D62A4FE"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6C6072B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B1E03DD"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6505E311" w14:textId="77777777" w:rsidTr="00287554">
        <w:trPr>
          <w:trHeight w:val="230"/>
        </w:trPr>
        <w:tc>
          <w:tcPr>
            <w:tcW w:w="10519" w:type="dxa"/>
            <w:gridSpan w:val="6"/>
            <w:shd w:val="clear" w:color="auto" w:fill="A50021"/>
            <w:vAlign w:val="center"/>
          </w:tcPr>
          <w:p w14:paraId="2F337B17"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25BA126C" w14:textId="77777777" w:rsidTr="00287554">
        <w:trPr>
          <w:trHeight w:val="1578"/>
        </w:trPr>
        <w:tc>
          <w:tcPr>
            <w:tcW w:w="10519" w:type="dxa"/>
            <w:gridSpan w:val="6"/>
            <w:shd w:val="clear" w:color="auto" w:fill="FFFFFF"/>
            <w:vAlign w:val="center"/>
          </w:tcPr>
          <w:p w14:paraId="41B78057" w14:textId="1D01DE2E" w:rsidR="00C5127D" w:rsidRPr="008C2396" w:rsidRDefault="00FF283F" w:rsidP="0031230D">
            <w:pPr>
              <w:rPr>
                <w:rFonts w:ascii="Arial" w:hAnsi="Arial" w:cs="Arial"/>
                <w:color w:val="A6A6A6"/>
                <w:sz w:val="22"/>
                <w:szCs w:val="22"/>
              </w:rPr>
            </w:pPr>
            <w:r>
              <w:rPr>
                <w:rFonts w:ascii="Arial" w:hAnsi="Arial" w:cs="Arial"/>
                <w:color w:val="A6A6A6"/>
                <w:sz w:val="22"/>
                <w:szCs w:val="22"/>
              </w:rPr>
              <w:t>Diagrama BPMN</w:t>
            </w:r>
          </w:p>
          <w:p w14:paraId="37C35249" w14:textId="77777777" w:rsidR="00E442EC" w:rsidRPr="008C2396" w:rsidRDefault="00E442EC" w:rsidP="0031230D">
            <w:pPr>
              <w:rPr>
                <w:rFonts w:ascii="Arial" w:hAnsi="Arial" w:cs="Arial"/>
                <w:b/>
                <w:color w:val="A6A6A6"/>
                <w:sz w:val="22"/>
                <w:szCs w:val="22"/>
              </w:rPr>
            </w:pPr>
          </w:p>
          <w:p w14:paraId="28EC8921" w14:textId="2590112F" w:rsidR="00E442EC" w:rsidRDefault="001F6855" w:rsidP="00235D56">
            <w:pPr>
              <w:jc w:val="center"/>
              <w:rPr>
                <w:rFonts w:ascii="Arial" w:hAnsi="Arial" w:cs="Arial"/>
                <w:b/>
                <w:noProof/>
                <w:color w:val="A6A6A6"/>
                <w:sz w:val="22"/>
                <w:szCs w:val="22"/>
              </w:rPr>
            </w:pPr>
            <w:r>
              <w:rPr>
                <w:rFonts w:ascii="Arial" w:hAnsi="Arial" w:cs="Arial"/>
                <w:b/>
                <w:noProof/>
                <w:color w:val="A6A6A6"/>
                <w:sz w:val="22"/>
                <w:szCs w:val="22"/>
              </w:rPr>
              <w:pict w14:anchorId="6523B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10pt;visibility:visible;mso-wrap-style:square">
                  <v:imagedata r:id="rId8" o:title=""/>
                </v:shape>
              </w:pict>
            </w:r>
          </w:p>
          <w:p w14:paraId="5B389BB3" w14:textId="4F70795B" w:rsidR="00FF283F" w:rsidRPr="008C2396" w:rsidRDefault="00FF283F" w:rsidP="00235D56">
            <w:pPr>
              <w:jc w:val="center"/>
              <w:rPr>
                <w:rFonts w:ascii="Arial" w:hAnsi="Arial" w:cs="Arial"/>
                <w:b/>
                <w:color w:val="A6A6A6"/>
                <w:sz w:val="22"/>
                <w:szCs w:val="22"/>
              </w:rPr>
            </w:pPr>
          </w:p>
        </w:tc>
      </w:tr>
      <w:tr w:rsidR="00C5127D" w:rsidRPr="008C2396" w14:paraId="2D3AB545" w14:textId="77777777" w:rsidTr="00287554">
        <w:trPr>
          <w:trHeight w:val="182"/>
        </w:trPr>
        <w:tc>
          <w:tcPr>
            <w:tcW w:w="10519" w:type="dxa"/>
            <w:gridSpan w:val="6"/>
            <w:shd w:val="clear" w:color="auto" w:fill="A50021"/>
            <w:vAlign w:val="center"/>
          </w:tcPr>
          <w:p w14:paraId="6E617E64"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77F58FD2" w14:textId="77777777" w:rsidTr="00287554">
        <w:trPr>
          <w:trHeight w:val="1578"/>
        </w:trPr>
        <w:tc>
          <w:tcPr>
            <w:tcW w:w="2836" w:type="dxa"/>
            <w:shd w:val="clear" w:color="auto" w:fill="A50021"/>
            <w:vAlign w:val="center"/>
          </w:tcPr>
          <w:p w14:paraId="4048E41E"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24EFCCC3" w14:textId="77777777" w:rsidR="00FF283F" w:rsidRDefault="00FF283F" w:rsidP="00B36D46">
            <w:pPr>
              <w:rPr>
                <w:rFonts w:ascii="Arial" w:hAnsi="Arial" w:cs="Arial"/>
                <w:sz w:val="22"/>
                <w:szCs w:val="22"/>
              </w:rPr>
            </w:pPr>
            <w:r>
              <w:rPr>
                <w:rFonts w:ascii="Arial" w:hAnsi="Arial" w:cs="Arial"/>
                <w:sz w:val="22"/>
                <w:szCs w:val="22"/>
              </w:rPr>
              <w:t>Se incluye en el proyecto la creación de sitio web que registre usuarios, se llene un formulario al cliente y realice pagos, para después generar un archivo Word.</w:t>
            </w:r>
          </w:p>
          <w:p w14:paraId="6B2EA825" w14:textId="55CE9B8F" w:rsidR="00FF283F" w:rsidRPr="008C2396" w:rsidRDefault="00FF283F" w:rsidP="00B36D46">
            <w:pPr>
              <w:rPr>
                <w:rFonts w:ascii="Arial" w:hAnsi="Arial" w:cs="Arial"/>
                <w:sz w:val="22"/>
                <w:szCs w:val="22"/>
              </w:rPr>
            </w:pPr>
            <w:r>
              <w:rPr>
                <w:rFonts w:ascii="Arial" w:hAnsi="Arial" w:cs="Arial"/>
                <w:sz w:val="22"/>
                <w:szCs w:val="22"/>
              </w:rPr>
              <w:t>NO se incluye en el proyecto hacer modificaciones legales dentro de los archivos generados.</w:t>
            </w:r>
          </w:p>
        </w:tc>
      </w:tr>
      <w:tr w:rsidR="006962B9" w:rsidRPr="008C2396" w14:paraId="4E1FEB5A" w14:textId="77777777" w:rsidTr="00287554">
        <w:trPr>
          <w:trHeight w:val="1578"/>
        </w:trPr>
        <w:tc>
          <w:tcPr>
            <w:tcW w:w="2836" w:type="dxa"/>
            <w:shd w:val="clear" w:color="auto" w:fill="A50021"/>
            <w:vAlign w:val="center"/>
          </w:tcPr>
          <w:p w14:paraId="229B5936"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3CBA3214" w14:textId="7D06AE0C" w:rsidR="00FF283F" w:rsidRPr="00FF283F" w:rsidRDefault="00FF283F" w:rsidP="00C33F61">
            <w:pPr>
              <w:rPr>
                <w:rFonts w:ascii="Arial" w:hAnsi="Arial" w:cs="Arial"/>
                <w:sz w:val="22"/>
                <w:szCs w:val="22"/>
              </w:rPr>
            </w:pPr>
            <w:r w:rsidRPr="00FF283F">
              <w:rPr>
                <w:rFonts w:ascii="Arial" w:hAnsi="Arial" w:cs="Arial"/>
                <w:sz w:val="22"/>
                <w:szCs w:val="22"/>
              </w:rPr>
              <w:t>Se espera tener un sitio web en el cual se pueda tener un control de los clientes y sus procesos legales, y automatizar el proceso de generación de archivos Word</w:t>
            </w:r>
            <w:r>
              <w:rPr>
                <w:rFonts w:ascii="Arial" w:hAnsi="Arial" w:cs="Arial"/>
                <w:sz w:val="22"/>
                <w:szCs w:val="22"/>
              </w:rPr>
              <w:t xml:space="preserve"> y el administrador pueda tener </w:t>
            </w:r>
            <w:r w:rsidR="00F552E6">
              <w:rPr>
                <w:rFonts w:ascii="Arial" w:hAnsi="Arial" w:cs="Arial"/>
                <w:sz w:val="22"/>
                <w:szCs w:val="22"/>
              </w:rPr>
              <w:t>acceso al registro de pagos.</w:t>
            </w:r>
          </w:p>
        </w:tc>
      </w:tr>
      <w:tr w:rsidR="00D51922" w:rsidRPr="008C2396" w14:paraId="1CFC12DA" w14:textId="77777777" w:rsidTr="00287554">
        <w:trPr>
          <w:trHeight w:val="1578"/>
        </w:trPr>
        <w:tc>
          <w:tcPr>
            <w:tcW w:w="2836" w:type="dxa"/>
            <w:shd w:val="clear" w:color="auto" w:fill="A50021"/>
            <w:vAlign w:val="center"/>
          </w:tcPr>
          <w:p w14:paraId="3994BD7A"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1A35CCBC" w14:textId="786980D6" w:rsidR="00934DC3" w:rsidRPr="00934DC3" w:rsidRDefault="00934DC3" w:rsidP="00376C87">
            <w:pPr>
              <w:rPr>
                <w:rFonts w:ascii="Arial" w:hAnsi="Arial" w:cs="Arial"/>
                <w:sz w:val="22"/>
                <w:szCs w:val="22"/>
                <w:lang w:val="es-CO"/>
              </w:rPr>
            </w:pPr>
            <w:r w:rsidRPr="00934DC3">
              <w:rPr>
                <w:rFonts w:ascii="Arial" w:hAnsi="Arial" w:cs="Arial"/>
                <w:sz w:val="22"/>
                <w:szCs w:val="22"/>
                <w:lang w:val="es-CO"/>
              </w:rPr>
              <w:t>Seguridad, disponibilidad, eficiencia, desarrollo, fácil mantenimiento, portabilidad</w:t>
            </w:r>
            <w:r>
              <w:rPr>
                <w:rFonts w:ascii="Arial" w:hAnsi="Arial" w:cs="Arial"/>
                <w:sz w:val="22"/>
                <w:szCs w:val="22"/>
                <w:lang w:val="es-CO"/>
              </w:rPr>
              <w:t>.</w:t>
            </w:r>
          </w:p>
        </w:tc>
      </w:tr>
      <w:tr w:rsidR="006962B9" w:rsidRPr="008C2396" w14:paraId="63A87888" w14:textId="77777777" w:rsidTr="005D0764">
        <w:trPr>
          <w:trHeight w:val="1996"/>
        </w:trPr>
        <w:tc>
          <w:tcPr>
            <w:tcW w:w="2836" w:type="dxa"/>
            <w:shd w:val="clear" w:color="auto" w:fill="A50021"/>
            <w:vAlign w:val="center"/>
          </w:tcPr>
          <w:p w14:paraId="0D6C04C6"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3741"/>
            </w:tblGrid>
            <w:tr w:rsidR="000F01D0" w:rsidRPr="008C2396" w14:paraId="119CA300" w14:textId="77777777" w:rsidTr="00287554">
              <w:tc>
                <w:tcPr>
                  <w:tcW w:w="0" w:type="auto"/>
                  <w:shd w:val="clear" w:color="auto" w:fill="A6A6A6"/>
                </w:tcPr>
                <w:p w14:paraId="03FFCFAA"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7CE54EC"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0F01D0" w:rsidRPr="008C2396" w14:paraId="6529FAF6" w14:textId="77777777" w:rsidTr="00287554">
              <w:tc>
                <w:tcPr>
                  <w:tcW w:w="0" w:type="auto"/>
                  <w:shd w:val="clear" w:color="auto" w:fill="auto"/>
                </w:tcPr>
                <w:p w14:paraId="4125F27E" w14:textId="58F82E23" w:rsidR="00F0451E" w:rsidRPr="008C2396" w:rsidRDefault="000F01D0" w:rsidP="000F01D0">
                  <w:pPr>
                    <w:jc w:val="center"/>
                    <w:rPr>
                      <w:rFonts w:ascii="Arial" w:hAnsi="Arial" w:cs="Arial"/>
                      <w:sz w:val="20"/>
                      <w:szCs w:val="20"/>
                    </w:rPr>
                  </w:pPr>
                  <w:r>
                    <w:rPr>
                      <w:rFonts w:ascii="Arial" w:hAnsi="Arial" w:cs="Arial"/>
                      <w:sz w:val="20"/>
                      <w:szCs w:val="20"/>
                    </w:rPr>
                    <w:t>Manager</w:t>
                  </w:r>
                </w:p>
              </w:tc>
              <w:tc>
                <w:tcPr>
                  <w:tcW w:w="0" w:type="auto"/>
                  <w:shd w:val="clear" w:color="auto" w:fill="auto"/>
                </w:tcPr>
                <w:p w14:paraId="67D4AE27" w14:textId="07461924" w:rsidR="00311F0C" w:rsidRPr="008C2396" w:rsidRDefault="000F01D0" w:rsidP="000F01D0">
                  <w:pPr>
                    <w:jc w:val="center"/>
                    <w:rPr>
                      <w:rFonts w:ascii="Arial" w:hAnsi="Arial" w:cs="Arial"/>
                      <w:sz w:val="20"/>
                      <w:szCs w:val="20"/>
                    </w:rPr>
                  </w:pPr>
                  <w:r>
                    <w:rPr>
                      <w:rFonts w:ascii="Arial" w:hAnsi="Arial" w:cs="Arial"/>
                      <w:sz w:val="20"/>
                      <w:szCs w:val="20"/>
                    </w:rPr>
                    <w:t>Responsable del proyecto</w:t>
                  </w:r>
                </w:p>
              </w:tc>
            </w:tr>
            <w:tr w:rsidR="000F01D0" w:rsidRPr="008C2396" w14:paraId="215196F1" w14:textId="77777777" w:rsidTr="00287554">
              <w:tc>
                <w:tcPr>
                  <w:tcW w:w="0" w:type="auto"/>
                  <w:shd w:val="clear" w:color="auto" w:fill="auto"/>
                </w:tcPr>
                <w:p w14:paraId="168DA5AF" w14:textId="1FBDC07A" w:rsidR="00F0451E" w:rsidRPr="008C2396" w:rsidRDefault="000F01D0" w:rsidP="000F01D0">
                  <w:pPr>
                    <w:jc w:val="center"/>
                    <w:rPr>
                      <w:rFonts w:ascii="Arial" w:hAnsi="Arial" w:cs="Arial"/>
                      <w:sz w:val="20"/>
                      <w:szCs w:val="20"/>
                    </w:rPr>
                  </w:pPr>
                  <w:r>
                    <w:rPr>
                      <w:rFonts w:ascii="Arial" w:hAnsi="Arial" w:cs="Arial"/>
                      <w:sz w:val="20"/>
                      <w:szCs w:val="20"/>
                    </w:rPr>
                    <w:t xml:space="preserve">Programador </w:t>
                  </w:r>
                  <w:proofErr w:type="spellStart"/>
                  <w:r>
                    <w:rPr>
                      <w:rFonts w:ascii="Arial" w:hAnsi="Arial" w:cs="Arial"/>
                      <w:sz w:val="20"/>
                      <w:szCs w:val="20"/>
                    </w:rPr>
                    <w:t>FrontEnd</w:t>
                  </w:r>
                  <w:proofErr w:type="spellEnd"/>
                </w:p>
              </w:tc>
              <w:tc>
                <w:tcPr>
                  <w:tcW w:w="0" w:type="auto"/>
                  <w:shd w:val="clear" w:color="auto" w:fill="auto"/>
                </w:tcPr>
                <w:p w14:paraId="5319D6C8" w14:textId="26C7078B" w:rsidR="00F0451E" w:rsidRPr="008C2396" w:rsidRDefault="000F01D0" w:rsidP="000F01D0">
                  <w:pPr>
                    <w:jc w:val="center"/>
                    <w:rPr>
                      <w:rFonts w:ascii="Arial" w:hAnsi="Arial" w:cs="Arial"/>
                      <w:sz w:val="20"/>
                      <w:szCs w:val="20"/>
                    </w:rPr>
                  </w:pPr>
                  <w:r>
                    <w:rPr>
                      <w:rFonts w:ascii="Arial" w:hAnsi="Arial" w:cs="Arial"/>
                      <w:sz w:val="20"/>
                      <w:szCs w:val="20"/>
                    </w:rPr>
                    <w:t xml:space="preserve">Responsable del </w:t>
                  </w:r>
                  <w:proofErr w:type="spellStart"/>
                  <w:r>
                    <w:rPr>
                      <w:rFonts w:ascii="Arial" w:hAnsi="Arial" w:cs="Arial"/>
                      <w:sz w:val="20"/>
                      <w:szCs w:val="20"/>
                    </w:rPr>
                    <w:t>FrontEnd</w:t>
                  </w:r>
                  <w:proofErr w:type="spellEnd"/>
                  <w:r>
                    <w:rPr>
                      <w:rFonts w:ascii="Arial" w:hAnsi="Arial" w:cs="Arial"/>
                      <w:sz w:val="20"/>
                      <w:szCs w:val="20"/>
                    </w:rPr>
                    <w:t xml:space="preserve"> del sitio web</w:t>
                  </w:r>
                </w:p>
              </w:tc>
            </w:tr>
            <w:tr w:rsidR="000F01D0" w:rsidRPr="008C2396" w14:paraId="5DF83784" w14:textId="77777777" w:rsidTr="00287554">
              <w:tc>
                <w:tcPr>
                  <w:tcW w:w="0" w:type="auto"/>
                  <w:shd w:val="clear" w:color="auto" w:fill="auto"/>
                </w:tcPr>
                <w:p w14:paraId="52185EB0" w14:textId="03556B5F" w:rsidR="00F0451E" w:rsidRPr="008C2396" w:rsidRDefault="000F01D0" w:rsidP="000F01D0">
                  <w:pPr>
                    <w:jc w:val="center"/>
                    <w:rPr>
                      <w:rFonts w:ascii="Arial" w:hAnsi="Arial" w:cs="Arial"/>
                      <w:sz w:val="20"/>
                      <w:szCs w:val="20"/>
                    </w:rPr>
                  </w:pPr>
                  <w:r>
                    <w:rPr>
                      <w:rFonts w:ascii="Arial" w:hAnsi="Arial" w:cs="Arial"/>
                      <w:sz w:val="20"/>
                      <w:szCs w:val="20"/>
                    </w:rPr>
                    <w:t xml:space="preserve">Programador </w:t>
                  </w:r>
                  <w:proofErr w:type="spellStart"/>
                  <w:r>
                    <w:rPr>
                      <w:rFonts w:ascii="Arial" w:hAnsi="Arial" w:cs="Arial"/>
                      <w:sz w:val="20"/>
                      <w:szCs w:val="20"/>
                    </w:rPr>
                    <w:t>BackEnd</w:t>
                  </w:r>
                  <w:proofErr w:type="spellEnd"/>
                </w:p>
              </w:tc>
              <w:tc>
                <w:tcPr>
                  <w:tcW w:w="0" w:type="auto"/>
                  <w:shd w:val="clear" w:color="auto" w:fill="auto"/>
                </w:tcPr>
                <w:p w14:paraId="0BF55630" w14:textId="0E607957" w:rsidR="000F01D0" w:rsidRPr="008C2396" w:rsidRDefault="000F01D0" w:rsidP="000F01D0">
                  <w:pPr>
                    <w:jc w:val="center"/>
                    <w:rPr>
                      <w:rFonts w:ascii="Arial" w:hAnsi="Arial" w:cs="Arial"/>
                      <w:sz w:val="20"/>
                      <w:szCs w:val="20"/>
                    </w:rPr>
                  </w:pPr>
                  <w:r>
                    <w:rPr>
                      <w:rFonts w:ascii="Arial" w:hAnsi="Arial" w:cs="Arial"/>
                      <w:sz w:val="20"/>
                      <w:szCs w:val="20"/>
                    </w:rPr>
                    <w:t xml:space="preserve">Responsable del </w:t>
                  </w:r>
                  <w:proofErr w:type="spellStart"/>
                  <w:r>
                    <w:rPr>
                      <w:rFonts w:ascii="Arial" w:hAnsi="Arial" w:cs="Arial"/>
                      <w:sz w:val="20"/>
                      <w:szCs w:val="20"/>
                    </w:rPr>
                    <w:t>BackEnd</w:t>
                  </w:r>
                  <w:proofErr w:type="spellEnd"/>
                  <w:r>
                    <w:rPr>
                      <w:rFonts w:ascii="Arial" w:hAnsi="Arial" w:cs="Arial"/>
                      <w:sz w:val="20"/>
                      <w:szCs w:val="20"/>
                    </w:rPr>
                    <w:t xml:space="preserve"> del sitio web</w:t>
                  </w:r>
                </w:p>
              </w:tc>
            </w:tr>
            <w:tr w:rsidR="000F01D0" w:rsidRPr="008C2396" w14:paraId="2F8BF539" w14:textId="77777777" w:rsidTr="00287554">
              <w:tc>
                <w:tcPr>
                  <w:tcW w:w="0" w:type="auto"/>
                  <w:shd w:val="clear" w:color="auto" w:fill="auto"/>
                </w:tcPr>
                <w:p w14:paraId="54C23E8B" w14:textId="592859CE" w:rsidR="000F01D0" w:rsidRDefault="000F01D0" w:rsidP="000F01D0">
                  <w:pPr>
                    <w:jc w:val="center"/>
                    <w:rPr>
                      <w:rFonts w:ascii="Arial" w:hAnsi="Arial" w:cs="Arial"/>
                      <w:sz w:val="20"/>
                      <w:szCs w:val="20"/>
                    </w:rPr>
                  </w:pPr>
                  <w:r>
                    <w:rPr>
                      <w:rFonts w:ascii="Arial" w:hAnsi="Arial" w:cs="Arial"/>
                      <w:sz w:val="20"/>
                      <w:szCs w:val="20"/>
                    </w:rPr>
                    <w:t>Diseñador</w:t>
                  </w:r>
                </w:p>
              </w:tc>
              <w:tc>
                <w:tcPr>
                  <w:tcW w:w="0" w:type="auto"/>
                  <w:shd w:val="clear" w:color="auto" w:fill="auto"/>
                </w:tcPr>
                <w:p w14:paraId="3AE64904" w14:textId="24E87DC9" w:rsidR="000F01D0" w:rsidRDefault="000F01D0" w:rsidP="000F01D0">
                  <w:pPr>
                    <w:jc w:val="center"/>
                    <w:rPr>
                      <w:rFonts w:ascii="Arial" w:hAnsi="Arial" w:cs="Arial"/>
                      <w:sz w:val="20"/>
                      <w:szCs w:val="20"/>
                    </w:rPr>
                  </w:pPr>
                  <w:r>
                    <w:rPr>
                      <w:rFonts w:ascii="Arial" w:hAnsi="Arial" w:cs="Arial"/>
                      <w:sz w:val="20"/>
                      <w:szCs w:val="20"/>
                    </w:rPr>
                    <w:t>Responsable del diseño del sitio web</w:t>
                  </w:r>
                </w:p>
              </w:tc>
            </w:tr>
          </w:tbl>
          <w:p w14:paraId="1676B91E" w14:textId="77777777" w:rsidR="006962B9" w:rsidRPr="008C2396" w:rsidRDefault="006962B9" w:rsidP="00F0451E">
            <w:pPr>
              <w:jc w:val="center"/>
              <w:rPr>
                <w:rFonts w:ascii="Arial" w:hAnsi="Arial" w:cs="Arial"/>
                <w:sz w:val="20"/>
                <w:szCs w:val="20"/>
              </w:rPr>
            </w:pPr>
          </w:p>
        </w:tc>
      </w:tr>
      <w:tr w:rsidR="00CF1831" w:rsidRPr="008C2396" w14:paraId="4848FB93" w14:textId="77777777" w:rsidTr="008C2396">
        <w:trPr>
          <w:trHeight w:val="843"/>
        </w:trPr>
        <w:tc>
          <w:tcPr>
            <w:tcW w:w="2836" w:type="dxa"/>
            <w:shd w:val="clear" w:color="auto" w:fill="A50021"/>
            <w:vAlign w:val="center"/>
          </w:tcPr>
          <w:p w14:paraId="5124E1EE"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591F5DCF" w14:textId="77777777" w:rsidR="006962B9" w:rsidRDefault="006962B9" w:rsidP="0031230D">
            <w:pPr>
              <w:rPr>
                <w:rFonts w:ascii="Arial" w:hAnsi="Arial" w:cs="Arial"/>
                <w:sz w:val="22"/>
                <w:szCs w:val="22"/>
              </w:rPr>
            </w:pPr>
          </w:p>
          <w:p w14:paraId="460AE491" w14:textId="77777777" w:rsidR="000F01D0" w:rsidRDefault="000F01D0" w:rsidP="0031230D">
            <w:pPr>
              <w:rPr>
                <w:rFonts w:ascii="Arial" w:hAnsi="Arial" w:cs="Arial"/>
                <w:sz w:val="22"/>
                <w:szCs w:val="22"/>
              </w:rPr>
            </w:pPr>
            <w:r>
              <w:rPr>
                <w:rFonts w:ascii="Arial" w:hAnsi="Arial" w:cs="Arial"/>
                <w:sz w:val="22"/>
                <w:szCs w:val="22"/>
              </w:rPr>
              <w:t>Definir configuración del sitio web</w:t>
            </w:r>
          </w:p>
          <w:p w14:paraId="11D0DA58" w14:textId="77777777" w:rsidR="000F01D0" w:rsidRDefault="000F01D0" w:rsidP="0031230D">
            <w:pPr>
              <w:rPr>
                <w:rFonts w:ascii="Arial" w:hAnsi="Arial" w:cs="Arial"/>
                <w:sz w:val="22"/>
                <w:szCs w:val="22"/>
              </w:rPr>
            </w:pPr>
            <w:r>
              <w:rPr>
                <w:rFonts w:ascii="Arial" w:hAnsi="Arial" w:cs="Arial"/>
                <w:sz w:val="22"/>
                <w:szCs w:val="22"/>
              </w:rPr>
              <w:t>Definir diseño y funcionalidades</w:t>
            </w:r>
          </w:p>
          <w:p w14:paraId="009DFEEA" w14:textId="717E3554" w:rsidR="000F01D0" w:rsidRPr="008C2396" w:rsidRDefault="000F01D0" w:rsidP="0031230D">
            <w:pPr>
              <w:rPr>
                <w:rFonts w:ascii="Arial" w:hAnsi="Arial" w:cs="Arial"/>
                <w:sz w:val="22"/>
                <w:szCs w:val="22"/>
              </w:rPr>
            </w:pPr>
          </w:p>
        </w:tc>
      </w:tr>
      <w:tr w:rsidR="00406976" w:rsidRPr="008C2396" w14:paraId="4D1F3246" w14:textId="77777777" w:rsidTr="00287554">
        <w:trPr>
          <w:trHeight w:val="1106"/>
        </w:trPr>
        <w:tc>
          <w:tcPr>
            <w:tcW w:w="2836" w:type="dxa"/>
            <w:vMerge w:val="restart"/>
            <w:shd w:val="clear" w:color="auto" w:fill="A50021"/>
            <w:vAlign w:val="center"/>
          </w:tcPr>
          <w:p w14:paraId="32E80275"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09B30F75"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3564C3E3" w14:textId="77777777" w:rsidR="00406976" w:rsidRPr="008C2396" w:rsidRDefault="00406976" w:rsidP="00216320">
            <w:pPr>
              <w:rPr>
                <w:rFonts w:ascii="Arial" w:hAnsi="Arial" w:cs="Arial"/>
                <w:sz w:val="22"/>
                <w:szCs w:val="22"/>
              </w:rPr>
            </w:pPr>
          </w:p>
          <w:p w14:paraId="75BBA0C5" w14:textId="3B2BF970" w:rsidR="00F1592D" w:rsidRPr="008C2396" w:rsidRDefault="000D4D9E"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3A13A672" w14:textId="77777777" w:rsidR="00F1592D" w:rsidRPr="008C2396" w:rsidRDefault="00F1592D" w:rsidP="00216320">
            <w:pPr>
              <w:rPr>
                <w:rFonts w:ascii="Arial" w:hAnsi="Arial" w:cs="Arial"/>
                <w:sz w:val="22"/>
                <w:szCs w:val="22"/>
              </w:rPr>
            </w:pPr>
          </w:p>
          <w:p w14:paraId="1EE52714"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5818DE90" w14:textId="77777777" w:rsidR="00406976" w:rsidRPr="008C2396" w:rsidRDefault="00406976" w:rsidP="00EB3B75">
            <w:pPr>
              <w:rPr>
                <w:rFonts w:ascii="Arial" w:hAnsi="Arial" w:cs="Arial"/>
                <w:b/>
                <w:color w:val="D9D9D9"/>
                <w:sz w:val="22"/>
                <w:szCs w:val="22"/>
              </w:rPr>
            </w:pPr>
          </w:p>
        </w:tc>
      </w:tr>
      <w:tr w:rsidR="00406976" w:rsidRPr="008C2396" w14:paraId="0894356B" w14:textId="77777777" w:rsidTr="00287554">
        <w:trPr>
          <w:trHeight w:val="1348"/>
        </w:trPr>
        <w:tc>
          <w:tcPr>
            <w:tcW w:w="2836" w:type="dxa"/>
            <w:vMerge/>
            <w:shd w:val="clear" w:color="auto" w:fill="A50021"/>
            <w:vAlign w:val="center"/>
          </w:tcPr>
          <w:p w14:paraId="40D879DA"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BC7728B"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3D8209E0" w14:textId="77777777" w:rsidR="00406976" w:rsidRPr="00D1764B" w:rsidRDefault="00406976" w:rsidP="00DD4EC2">
            <w:pPr>
              <w:rPr>
                <w:rFonts w:ascii="Arial" w:hAnsi="Arial" w:cs="Arial"/>
                <w:sz w:val="22"/>
                <w:szCs w:val="22"/>
                <w:lang w:val="en-US"/>
              </w:rPr>
            </w:pPr>
          </w:p>
          <w:p w14:paraId="40C1A5E0"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6005517F"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47146E25" w14:textId="056D8473" w:rsidR="00406976" w:rsidRPr="00D1764B" w:rsidRDefault="000D4D9E"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sidRPr="000C2745">
              <w:rPr>
                <w:rFonts w:ascii="Arial" w:hAnsi="Arial" w:cs="Arial"/>
                <w:sz w:val="22"/>
                <w:szCs w:val="22"/>
                <w:lang w:val="en-US"/>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5D268B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40733AE"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43566AE9"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6550382C"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5187CD6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1E06F1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A13A54A" w14:textId="78F51F74"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w:t>
            </w:r>
            <w:r w:rsidR="00867FAD">
              <w:rPr>
                <w:rFonts w:ascii="Arial" w:hAnsi="Arial" w:cs="Arial"/>
                <w:b/>
                <w:color w:val="D9D9D9"/>
                <w:sz w:val="22"/>
                <w:szCs w:val="22"/>
              </w:rPr>
              <w:t>2022</w:t>
            </w:r>
            <w:r w:rsidRPr="008C2396">
              <w:rPr>
                <w:rFonts w:ascii="Arial" w:hAnsi="Arial" w:cs="Arial"/>
                <w:b/>
                <w:color w:val="D9D9D9"/>
                <w:sz w:val="22"/>
                <w:szCs w:val="22"/>
              </w:rPr>
              <w:t>_</w:t>
            </w:r>
          </w:p>
          <w:p w14:paraId="5EB90E7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C6C5AA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3DF4CD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2DE72CB7" w14:textId="77777777" w:rsidTr="00287554">
        <w:trPr>
          <w:trHeight w:val="1348"/>
        </w:trPr>
        <w:tc>
          <w:tcPr>
            <w:tcW w:w="2836" w:type="dxa"/>
            <w:vMerge/>
            <w:shd w:val="clear" w:color="auto" w:fill="A50021"/>
            <w:vAlign w:val="center"/>
          </w:tcPr>
          <w:p w14:paraId="38D204C4"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6C0DA433"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62611FED" w14:textId="77777777" w:rsidR="00406976" w:rsidRPr="008C2396" w:rsidRDefault="00406976" w:rsidP="005B1D0C">
            <w:pPr>
              <w:rPr>
                <w:rFonts w:ascii="Arial" w:hAnsi="Arial" w:cs="Arial"/>
                <w:sz w:val="22"/>
                <w:szCs w:val="22"/>
              </w:rPr>
            </w:pPr>
          </w:p>
          <w:p w14:paraId="4312BA6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40863CE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78DABC2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7A70653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44E84C18" w14:textId="7EA8F096" w:rsidR="00406976" w:rsidRPr="00D1764B" w:rsidRDefault="000D4D9E"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1EBC0F76"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924B36">
              <w:rPr>
                <w:rFonts w:ascii="Arial" w:hAnsi="Arial" w:cs="Arial"/>
                <w:sz w:val="22"/>
                <w:szCs w:val="22"/>
              </w:rPr>
            </w:r>
            <w:r w:rsidR="00924B36">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2FA9D412" w14:textId="77777777" w:rsidR="00406976" w:rsidRPr="008C2396" w:rsidRDefault="00406976" w:rsidP="0031230D">
            <w:pPr>
              <w:rPr>
                <w:rFonts w:ascii="Arial" w:hAnsi="Arial" w:cs="Arial"/>
                <w:sz w:val="22"/>
                <w:szCs w:val="22"/>
              </w:rPr>
            </w:pPr>
          </w:p>
        </w:tc>
        <w:tc>
          <w:tcPr>
            <w:tcW w:w="1147" w:type="dxa"/>
            <w:shd w:val="clear" w:color="auto" w:fill="auto"/>
          </w:tcPr>
          <w:p w14:paraId="213984D7"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36A9FED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2A1D2D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5239646"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148A61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B179B37" w14:textId="20882C9C"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w:t>
            </w:r>
            <w:r w:rsidR="00867FAD">
              <w:rPr>
                <w:rFonts w:ascii="Arial" w:hAnsi="Arial" w:cs="Arial"/>
                <w:b/>
                <w:color w:val="D9D9D9"/>
                <w:sz w:val="22"/>
                <w:szCs w:val="22"/>
              </w:rPr>
              <w:t>2022</w:t>
            </w:r>
            <w:r w:rsidRPr="008C2396">
              <w:rPr>
                <w:rFonts w:ascii="Arial" w:hAnsi="Arial" w:cs="Arial"/>
                <w:b/>
                <w:color w:val="D9D9D9"/>
                <w:sz w:val="22"/>
                <w:szCs w:val="22"/>
              </w:rPr>
              <w:t>__</w:t>
            </w:r>
          </w:p>
          <w:p w14:paraId="73AA59E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948EE3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2C3F09EB" w14:textId="77777777" w:rsidTr="00287554">
        <w:trPr>
          <w:trHeight w:val="182"/>
        </w:trPr>
        <w:tc>
          <w:tcPr>
            <w:tcW w:w="2836" w:type="dxa"/>
            <w:shd w:val="clear" w:color="auto" w:fill="A50021"/>
            <w:vAlign w:val="center"/>
          </w:tcPr>
          <w:p w14:paraId="18AB2A92"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798CDE74" w14:textId="0F3537F4"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00867FAD">
              <w:rPr>
                <w:rFonts w:ascii="Arial" w:hAnsi="Arial" w:cs="Arial"/>
                <w:sz w:val="22"/>
                <w:szCs w:val="22"/>
              </w:rPr>
              <w:t>X</w:t>
            </w:r>
            <w:proofErr w:type="gramEnd"/>
            <w:r w:rsidR="00867FAD">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096C46EE" w14:textId="77777777" w:rsidR="000A71D8" w:rsidRPr="008C2396" w:rsidRDefault="000A71D8" w:rsidP="003D4A48">
      <w:pPr>
        <w:rPr>
          <w:rFonts w:ascii="Arial" w:hAnsi="Arial" w:cs="Arial"/>
          <w:b/>
          <w:sz w:val="28"/>
          <w:szCs w:val="28"/>
          <w:lang w:val="es-CO"/>
        </w:rPr>
      </w:pPr>
    </w:p>
    <w:p w14:paraId="19E9C1AD"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3827"/>
        <w:gridCol w:w="1741"/>
        <w:gridCol w:w="2511"/>
      </w:tblGrid>
      <w:tr w:rsidR="008B73D8" w:rsidRPr="008C2396" w14:paraId="5AF83402" w14:textId="77777777" w:rsidTr="00747013">
        <w:tc>
          <w:tcPr>
            <w:tcW w:w="2411" w:type="dxa"/>
            <w:shd w:val="clear" w:color="auto" w:fill="A6A6A6"/>
          </w:tcPr>
          <w:p w14:paraId="37B7B994"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3827" w:type="dxa"/>
            <w:shd w:val="clear" w:color="auto" w:fill="A6A6A6"/>
          </w:tcPr>
          <w:p w14:paraId="1E57314B"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741" w:type="dxa"/>
            <w:shd w:val="clear" w:color="auto" w:fill="A6A6A6"/>
          </w:tcPr>
          <w:p w14:paraId="120ACB8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432E1C1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0468887A" w14:textId="77777777" w:rsidTr="00747013">
        <w:tc>
          <w:tcPr>
            <w:tcW w:w="2411" w:type="dxa"/>
            <w:shd w:val="clear" w:color="auto" w:fill="auto"/>
          </w:tcPr>
          <w:p w14:paraId="7EF01D85" w14:textId="6BA9CC92" w:rsidR="008B73D8" w:rsidRPr="008C2396" w:rsidRDefault="00747013"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Esaú Vela Mosqueda</w:t>
            </w:r>
          </w:p>
        </w:tc>
        <w:tc>
          <w:tcPr>
            <w:tcW w:w="3827" w:type="dxa"/>
            <w:shd w:val="clear" w:color="auto" w:fill="auto"/>
          </w:tcPr>
          <w:p w14:paraId="5CA96DA0" w14:textId="370DDDE9" w:rsidR="008B73D8" w:rsidRPr="008C2396" w:rsidRDefault="00747013" w:rsidP="0031230D">
            <w:pPr>
              <w:pStyle w:val="Piedepgina"/>
              <w:tabs>
                <w:tab w:val="clear" w:pos="4252"/>
                <w:tab w:val="clear" w:pos="8504"/>
              </w:tabs>
              <w:spacing w:line="360" w:lineRule="auto"/>
              <w:jc w:val="both"/>
              <w:rPr>
                <w:rFonts w:ascii="Arial" w:hAnsi="Arial" w:cs="Arial"/>
                <w:b/>
                <w:bCs/>
                <w:sz w:val="22"/>
                <w:szCs w:val="22"/>
              </w:rPr>
            </w:pPr>
            <w:r w:rsidRPr="00747013">
              <w:rPr>
                <w:rFonts w:ascii="Arial" w:hAnsi="Arial" w:cs="Arial"/>
                <w:b/>
                <w:bCs/>
                <w:sz w:val="22"/>
                <w:szCs w:val="22"/>
              </w:rPr>
              <w:t xml:space="preserve">Oficina Tecnologías de la </w:t>
            </w:r>
            <w:r w:rsidRPr="00747013">
              <w:rPr>
                <w:rFonts w:ascii="Arial" w:hAnsi="Arial" w:cs="Arial"/>
                <w:b/>
                <w:bCs/>
                <w:sz w:val="22"/>
                <w:szCs w:val="22"/>
              </w:rPr>
              <w:lastRenderedPageBreak/>
              <w:t>Información</w:t>
            </w:r>
          </w:p>
        </w:tc>
        <w:tc>
          <w:tcPr>
            <w:tcW w:w="1741" w:type="dxa"/>
            <w:shd w:val="clear" w:color="auto" w:fill="auto"/>
          </w:tcPr>
          <w:p w14:paraId="6ADF8C22" w14:textId="57AE03AB" w:rsidR="008B73D8" w:rsidRPr="008C2396" w:rsidRDefault="00747013"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lastRenderedPageBreak/>
              <w:t>271 207 04 98</w:t>
            </w:r>
          </w:p>
        </w:tc>
        <w:tc>
          <w:tcPr>
            <w:tcW w:w="2511" w:type="dxa"/>
            <w:shd w:val="clear" w:color="auto" w:fill="auto"/>
          </w:tcPr>
          <w:p w14:paraId="1D0FDB9B" w14:textId="2D9C9739" w:rsidR="008B73D8" w:rsidRPr="008C2396" w:rsidRDefault="00747013"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(mi firma)</w:t>
            </w:r>
          </w:p>
        </w:tc>
      </w:tr>
      <w:tr w:rsidR="008B73D8" w:rsidRPr="008C2396" w14:paraId="25A9DC7E" w14:textId="77777777" w:rsidTr="00747013">
        <w:tc>
          <w:tcPr>
            <w:tcW w:w="2411" w:type="dxa"/>
            <w:shd w:val="clear" w:color="auto" w:fill="auto"/>
          </w:tcPr>
          <w:p w14:paraId="3948688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3827" w:type="dxa"/>
            <w:shd w:val="clear" w:color="auto" w:fill="auto"/>
          </w:tcPr>
          <w:p w14:paraId="29DE72A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741" w:type="dxa"/>
            <w:shd w:val="clear" w:color="auto" w:fill="auto"/>
          </w:tcPr>
          <w:p w14:paraId="55E0932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37A4B5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54B4D87" w14:textId="77777777" w:rsidTr="00747013">
        <w:tc>
          <w:tcPr>
            <w:tcW w:w="2411" w:type="dxa"/>
            <w:shd w:val="clear" w:color="auto" w:fill="auto"/>
          </w:tcPr>
          <w:p w14:paraId="007C9FF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3827" w:type="dxa"/>
            <w:shd w:val="clear" w:color="auto" w:fill="auto"/>
          </w:tcPr>
          <w:p w14:paraId="4811D0E6"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741" w:type="dxa"/>
            <w:shd w:val="clear" w:color="auto" w:fill="auto"/>
          </w:tcPr>
          <w:p w14:paraId="6E87DF4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D8E407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1DADDC0" w14:textId="77777777" w:rsidTr="00747013">
        <w:tc>
          <w:tcPr>
            <w:tcW w:w="2411" w:type="dxa"/>
            <w:shd w:val="clear" w:color="auto" w:fill="auto"/>
          </w:tcPr>
          <w:p w14:paraId="34E9EE1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3827" w:type="dxa"/>
            <w:shd w:val="clear" w:color="auto" w:fill="auto"/>
          </w:tcPr>
          <w:p w14:paraId="0D609F9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741" w:type="dxa"/>
            <w:shd w:val="clear" w:color="auto" w:fill="auto"/>
          </w:tcPr>
          <w:p w14:paraId="4ED7EBA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C793B0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6CD0A273" w14:textId="77777777" w:rsidTr="00747013">
        <w:tc>
          <w:tcPr>
            <w:tcW w:w="2411" w:type="dxa"/>
            <w:shd w:val="clear" w:color="auto" w:fill="auto"/>
          </w:tcPr>
          <w:p w14:paraId="2479F6E7"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3827" w:type="dxa"/>
            <w:shd w:val="clear" w:color="auto" w:fill="auto"/>
          </w:tcPr>
          <w:p w14:paraId="7601C1D3"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741" w:type="dxa"/>
            <w:shd w:val="clear" w:color="auto" w:fill="auto"/>
          </w:tcPr>
          <w:p w14:paraId="3C75A78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8A9954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2C56D7D" w14:textId="77777777" w:rsidTr="00747013">
        <w:tc>
          <w:tcPr>
            <w:tcW w:w="2411" w:type="dxa"/>
            <w:shd w:val="clear" w:color="auto" w:fill="auto"/>
          </w:tcPr>
          <w:p w14:paraId="1AF517E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3827" w:type="dxa"/>
            <w:shd w:val="clear" w:color="auto" w:fill="auto"/>
          </w:tcPr>
          <w:p w14:paraId="47A3CC9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741" w:type="dxa"/>
            <w:shd w:val="clear" w:color="auto" w:fill="auto"/>
          </w:tcPr>
          <w:p w14:paraId="71EBBEF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C0A50A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5B062542"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15D02E72"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79"/>
        <w:gridCol w:w="449"/>
        <w:gridCol w:w="1357"/>
        <w:gridCol w:w="1516"/>
        <w:gridCol w:w="131"/>
        <w:gridCol w:w="985"/>
        <w:gridCol w:w="958"/>
        <w:gridCol w:w="408"/>
        <w:gridCol w:w="2306"/>
      </w:tblGrid>
      <w:tr w:rsidR="000E42E9" w:rsidRPr="008C2396" w14:paraId="6A8779F5" w14:textId="77777777" w:rsidTr="004627A3">
        <w:trPr>
          <w:trHeight w:val="182"/>
        </w:trPr>
        <w:tc>
          <w:tcPr>
            <w:tcW w:w="2613" w:type="dxa"/>
            <w:gridSpan w:val="3"/>
            <w:shd w:val="clear" w:color="auto" w:fill="A50021"/>
            <w:vAlign w:val="center"/>
          </w:tcPr>
          <w:p w14:paraId="6E927A3E"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04688A86"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3996DCA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6B9C697B" w14:textId="77777777" w:rsidR="000E42E9" w:rsidRPr="008C2396" w:rsidRDefault="000E42E9" w:rsidP="004627A3">
            <w:pPr>
              <w:jc w:val="center"/>
              <w:rPr>
                <w:rFonts w:ascii="Arial" w:hAnsi="Arial" w:cs="Arial"/>
                <w:b/>
                <w:sz w:val="22"/>
                <w:szCs w:val="22"/>
              </w:rPr>
            </w:pPr>
          </w:p>
        </w:tc>
      </w:tr>
      <w:tr w:rsidR="00BB0598" w:rsidRPr="008C2396" w14:paraId="4CAB02CE" w14:textId="77777777" w:rsidTr="0031230D">
        <w:trPr>
          <w:trHeight w:val="182"/>
        </w:trPr>
        <w:tc>
          <w:tcPr>
            <w:tcW w:w="10452" w:type="dxa"/>
            <w:gridSpan w:val="10"/>
            <w:shd w:val="clear" w:color="auto" w:fill="A50021"/>
            <w:vAlign w:val="center"/>
          </w:tcPr>
          <w:p w14:paraId="6A5EA9F5"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7BDCEC4A" w14:textId="77777777" w:rsidTr="004627A3">
        <w:trPr>
          <w:trHeight w:val="226"/>
        </w:trPr>
        <w:tc>
          <w:tcPr>
            <w:tcW w:w="463" w:type="dxa"/>
            <w:shd w:val="clear" w:color="auto" w:fill="A6A6A6"/>
          </w:tcPr>
          <w:p w14:paraId="57977AC4"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763" w:type="dxa"/>
            <w:shd w:val="clear" w:color="auto" w:fill="A6A6A6"/>
          </w:tcPr>
          <w:p w14:paraId="694D9A8D"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612EFBE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628276E0"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421764C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1682651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236BDBD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2BC960F3" w14:textId="77777777" w:rsidTr="008831B7">
        <w:trPr>
          <w:trHeight w:val="567"/>
        </w:trPr>
        <w:tc>
          <w:tcPr>
            <w:tcW w:w="463" w:type="dxa"/>
            <w:shd w:val="clear" w:color="auto" w:fill="FFFFFF"/>
            <w:vAlign w:val="center"/>
          </w:tcPr>
          <w:p w14:paraId="6561CD63" w14:textId="4B2FA5A9" w:rsidR="001E1737" w:rsidRPr="000C2745" w:rsidRDefault="000C2745" w:rsidP="00D76FAB">
            <w:pPr>
              <w:rPr>
                <w:rFonts w:ascii="Arial" w:hAnsi="Arial" w:cs="Arial"/>
                <w:b/>
                <w:sz w:val="22"/>
                <w:szCs w:val="22"/>
                <w:lang w:val="es-CO"/>
              </w:rPr>
            </w:pPr>
            <w:r>
              <w:rPr>
                <w:rFonts w:ascii="Arial" w:hAnsi="Arial" w:cs="Arial"/>
                <w:b/>
                <w:sz w:val="22"/>
                <w:szCs w:val="22"/>
                <w:lang w:val="es-CO"/>
              </w:rPr>
              <w:t>1</w:t>
            </w:r>
          </w:p>
        </w:tc>
        <w:tc>
          <w:tcPr>
            <w:tcW w:w="1763" w:type="dxa"/>
            <w:shd w:val="clear" w:color="auto" w:fill="FFFFFF"/>
            <w:vAlign w:val="center"/>
          </w:tcPr>
          <w:p w14:paraId="74114E91" w14:textId="206BA75B" w:rsidR="001E1737" w:rsidRPr="000C2745" w:rsidRDefault="000C2745" w:rsidP="00D76FAB">
            <w:pPr>
              <w:rPr>
                <w:rFonts w:ascii="Arial" w:hAnsi="Arial" w:cs="Arial"/>
                <w:b/>
                <w:sz w:val="22"/>
                <w:szCs w:val="22"/>
                <w:lang w:val="es-CO"/>
              </w:rPr>
            </w:pPr>
            <w:r>
              <w:rPr>
                <w:rFonts w:ascii="Arial" w:hAnsi="Arial" w:cs="Arial"/>
                <w:b/>
                <w:sz w:val="22"/>
                <w:szCs w:val="22"/>
                <w:lang w:val="es-CO"/>
              </w:rPr>
              <w:t>Análisis</w:t>
            </w:r>
          </w:p>
        </w:tc>
        <w:tc>
          <w:tcPr>
            <w:tcW w:w="1540" w:type="dxa"/>
            <w:gridSpan w:val="2"/>
            <w:shd w:val="clear" w:color="auto" w:fill="FFFFFF"/>
            <w:vAlign w:val="center"/>
          </w:tcPr>
          <w:p w14:paraId="56FFF754" w14:textId="3B9E5198" w:rsidR="001E1737" w:rsidRPr="000C2745" w:rsidRDefault="000C2745" w:rsidP="00D76FAB">
            <w:pPr>
              <w:rPr>
                <w:rFonts w:ascii="Arial" w:hAnsi="Arial" w:cs="Arial"/>
                <w:b/>
                <w:sz w:val="22"/>
                <w:szCs w:val="22"/>
                <w:lang w:val="es-CO"/>
              </w:rPr>
            </w:pPr>
            <w:r>
              <w:rPr>
                <w:rFonts w:ascii="Arial" w:hAnsi="Arial" w:cs="Arial"/>
                <w:b/>
                <w:sz w:val="22"/>
                <w:szCs w:val="22"/>
                <w:lang w:val="es-CO"/>
              </w:rPr>
              <w:t>Revisar requerimientos del usuario</w:t>
            </w:r>
          </w:p>
        </w:tc>
        <w:tc>
          <w:tcPr>
            <w:tcW w:w="1586" w:type="dxa"/>
            <w:gridSpan w:val="2"/>
            <w:shd w:val="clear" w:color="auto" w:fill="FFFFFF"/>
            <w:vAlign w:val="center"/>
          </w:tcPr>
          <w:p w14:paraId="34C025A9" w14:textId="0D7A29B5" w:rsidR="001E1737" w:rsidRPr="000C2745" w:rsidRDefault="00035CBE" w:rsidP="00D76FAB">
            <w:pPr>
              <w:rPr>
                <w:rFonts w:ascii="Arial" w:hAnsi="Arial" w:cs="Arial"/>
                <w:b/>
                <w:sz w:val="22"/>
                <w:szCs w:val="22"/>
                <w:lang w:val="es-CO"/>
              </w:rPr>
            </w:pPr>
            <w:r>
              <w:rPr>
                <w:rFonts w:ascii="Arial" w:hAnsi="Arial" w:cs="Arial"/>
                <w:b/>
                <w:sz w:val="22"/>
                <w:szCs w:val="22"/>
                <w:lang w:val="es-CO"/>
              </w:rPr>
              <w:t>Desarrollador full-</w:t>
            </w:r>
            <w:proofErr w:type="spellStart"/>
            <w:r>
              <w:rPr>
                <w:rFonts w:ascii="Arial" w:hAnsi="Arial" w:cs="Arial"/>
                <w:b/>
                <w:sz w:val="22"/>
                <w:szCs w:val="22"/>
                <w:lang w:val="es-CO"/>
              </w:rPr>
              <w:t>stack</w:t>
            </w:r>
            <w:proofErr w:type="spellEnd"/>
          </w:p>
        </w:tc>
        <w:tc>
          <w:tcPr>
            <w:tcW w:w="1028" w:type="dxa"/>
            <w:shd w:val="clear" w:color="auto" w:fill="FFFFFF"/>
            <w:vAlign w:val="center"/>
          </w:tcPr>
          <w:p w14:paraId="4A719D8F"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03B656A3"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05265CF9" w14:textId="77777777" w:rsidR="001E1737" w:rsidRPr="000C2745" w:rsidRDefault="001E1737" w:rsidP="00D76FAB">
            <w:pPr>
              <w:rPr>
                <w:rFonts w:ascii="Arial" w:hAnsi="Arial" w:cs="Arial"/>
                <w:b/>
                <w:sz w:val="22"/>
                <w:szCs w:val="22"/>
                <w:lang w:val="es-CO"/>
              </w:rPr>
            </w:pPr>
          </w:p>
        </w:tc>
      </w:tr>
      <w:tr w:rsidR="001E1737" w:rsidRPr="008C2396" w14:paraId="43FB9A5F" w14:textId="77777777" w:rsidTr="008831B7">
        <w:trPr>
          <w:trHeight w:val="567"/>
        </w:trPr>
        <w:tc>
          <w:tcPr>
            <w:tcW w:w="463" w:type="dxa"/>
            <w:shd w:val="clear" w:color="auto" w:fill="FFFFFF"/>
            <w:vAlign w:val="center"/>
          </w:tcPr>
          <w:p w14:paraId="67990F5C" w14:textId="5D001C0F" w:rsidR="001E1737" w:rsidRPr="000C2745" w:rsidRDefault="000C2745" w:rsidP="00D76FAB">
            <w:pPr>
              <w:rPr>
                <w:rFonts w:ascii="Arial" w:hAnsi="Arial" w:cs="Arial"/>
                <w:b/>
                <w:sz w:val="22"/>
                <w:szCs w:val="22"/>
                <w:lang w:val="es-CO"/>
              </w:rPr>
            </w:pPr>
            <w:r>
              <w:rPr>
                <w:rFonts w:ascii="Arial" w:hAnsi="Arial" w:cs="Arial"/>
                <w:b/>
                <w:sz w:val="22"/>
                <w:szCs w:val="22"/>
                <w:lang w:val="es-CO"/>
              </w:rPr>
              <w:t>2</w:t>
            </w:r>
          </w:p>
        </w:tc>
        <w:tc>
          <w:tcPr>
            <w:tcW w:w="1763" w:type="dxa"/>
            <w:shd w:val="clear" w:color="auto" w:fill="FFFFFF"/>
            <w:vAlign w:val="center"/>
          </w:tcPr>
          <w:p w14:paraId="75EF2864" w14:textId="74C0BBCD" w:rsidR="001E1737" w:rsidRPr="000C2745" w:rsidRDefault="000C2745" w:rsidP="00D76FAB">
            <w:pPr>
              <w:rPr>
                <w:rFonts w:ascii="Arial" w:hAnsi="Arial" w:cs="Arial"/>
                <w:b/>
                <w:sz w:val="22"/>
                <w:szCs w:val="22"/>
                <w:lang w:val="es-CO"/>
              </w:rPr>
            </w:pPr>
            <w:r>
              <w:rPr>
                <w:rFonts w:ascii="Arial" w:hAnsi="Arial" w:cs="Arial"/>
                <w:b/>
                <w:sz w:val="22"/>
                <w:szCs w:val="22"/>
                <w:lang w:val="es-CO"/>
              </w:rPr>
              <w:t>Planificación</w:t>
            </w:r>
          </w:p>
        </w:tc>
        <w:tc>
          <w:tcPr>
            <w:tcW w:w="1540" w:type="dxa"/>
            <w:gridSpan w:val="2"/>
            <w:shd w:val="clear" w:color="auto" w:fill="FFFFFF"/>
            <w:vAlign w:val="center"/>
          </w:tcPr>
          <w:p w14:paraId="72ED7AB6" w14:textId="7F6D93EF" w:rsidR="001E1737" w:rsidRPr="000C2745" w:rsidRDefault="000C2745" w:rsidP="00D76FAB">
            <w:pPr>
              <w:rPr>
                <w:rFonts w:ascii="Arial" w:hAnsi="Arial" w:cs="Arial"/>
                <w:b/>
                <w:sz w:val="22"/>
                <w:szCs w:val="22"/>
                <w:lang w:val="es-CO"/>
              </w:rPr>
            </w:pPr>
            <w:r>
              <w:rPr>
                <w:rFonts w:ascii="Arial" w:hAnsi="Arial" w:cs="Arial"/>
                <w:b/>
                <w:sz w:val="22"/>
                <w:szCs w:val="22"/>
                <w:lang w:val="es-CO"/>
              </w:rPr>
              <w:t>Determinar plataformas de trabajo</w:t>
            </w:r>
          </w:p>
        </w:tc>
        <w:tc>
          <w:tcPr>
            <w:tcW w:w="1586" w:type="dxa"/>
            <w:gridSpan w:val="2"/>
            <w:shd w:val="clear" w:color="auto" w:fill="FFFFFF"/>
            <w:vAlign w:val="center"/>
          </w:tcPr>
          <w:p w14:paraId="23BFF5A7" w14:textId="77777777" w:rsidR="001E1737" w:rsidRDefault="00035CBE" w:rsidP="00D76FAB">
            <w:pPr>
              <w:rPr>
                <w:rFonts w:ascii="Arial" w:hAnsi="Arial" w:cs="Arial"/>
                <w:b/>
                <w:sz w:val="22"/>
                <w:szCs w:val="22"/>
                <w:lang w:val="es-CO"/>
              </w:rPr>
            </w:pPr>
            <w:r>
              <w:rPr>
                <w:rFonts w:ascii="Arial" w:hAnsi="Arial" w:cs="Arial"/>
                <w:b/>
                <w:sz w:val="22"/>
                <w:szCs w:val="22"/>
                <w:lang w:val="es-CO"/>
              </w:rPr>
              <w:t>Desarrollador</w:t>
            </w:r>
          </w:p>
          <w:p w14:paraId="1B899806" w14:textId="6BA42ED2" w:rsidR="00035CBE" w:rsidRPr="000C2745" w:rsidRDefault="00035CBE" w:rsidP="00D76FAB">
            <w:pPr>
              <w:rPr>
                <w:rFonts w:ascii="Arial" w:hAnsi="Arial" w:cs="Arial"/>
                <w:b/>
                <w:sz w:val="22"/>
                <w:szCs w:val="22"/>
                <w:lang w:val="es-CO"/>
              </w:rPr>
            </w:pPr>
            <w:r>
              <w:rPr>
                <w:rFonts w:ascii="Arial" w:hAnsi="Arial" w:cs="Arial"/>
                <w:b/>
                <w:sz w:val="22"/>
                <w:szCs w:val="22"/>
                <w:lang w:val="es-CO"/>
              </w:rPr>
              <w:t>Programador</w:t>
            </w:r>
          </w:p>
        </w:tc>
        <w:tc>
          <w:tcPr>
            <w:tcW w:w="1028" w:type="dxa"/>
            <w:shd w:val="clear" w:color="auto" w:fill="FFFFFF"/>
            <w:vAlign w:val="center"/>
          </w:tcPr>
          <w:p w14:paraId="0899D40F"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1068E791"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23886E49" w14:textId="77777777" w:rsidR="001E1737" w:rsidRPr="000C2745" w:rsidRDefault="001E1737" w:rsidP="00D76FAB">
            <w:pPr>
              <w:rPr>
                <w:rFonts w:ascii="Arial" w:hAnsi="Arial" w:cs="Arial"/>
                <w:b/>
                <w:sz w:val="22"/>
                <w:szCs w:val="22"/>
                <w:lang w:val="es-CO"/>
              </w:rPr>
            </w:pPr>
          </w:p>
        </w:tc>
      </w:tr>
      <w:tr w:rsidR="001E1737" w:rsidRPr="008C2396" w14:paraId="644E1A27" w14:textId="77777777" w:rsidTr="008831B7">
        <w:trPr>
          <w:trHeight w:val="567"/>
        </w:trPr>
        <w:tc>
          <w:tcPr>
            <w:tcW w:w="463" w:type="dxa"/>
            <w:shd w:val="clear" w:color="auto" w:fill="FFFFFF"/>
            <w:vAlign w:val="center"/>
          </w:tcPr>
          <w:p w14:paraId="265DFCAA" w14:textId="20F1A774" w:rsidR="001E1737" w:rsidRPr="000C2745" w:rsidRDefault="000C2745" w:rsidP="00D76FAB">
            <w:pPr>
              <w:rPr>
                <w:rFonts w:ascii="Arial" w:hAnsi="Arial" w:cs="Arial"/>
                <w:b/>
                <w:sz w:val="22"/>
                <w:szCs w:val="22"/>
                <w:lang w:val="es-CO"/>
              </w:rPr>
            </w:pPr>
            <w:r>
              <w:rPr>
                <w:rFonts w:ascii="Arial" w:hAnsi="Arial" w:cs="Arial"/>
                <w:b/>
                <w:sz w:val="22"/>
                <w:szCs w:val="22"/>
                <w:lang w:val="es-CO"/>
              </w:rPr>
              <w:t>3</w:t>
            </w:r>
          </w:p>
        </w:tc>
        <w:tc>
          <w:tcPr>
            <w:tcW w:w="1763" w:type="dxa"/>
            <w:shd w:val="clear" w:color="auto" w:fill="FFFFFF"/>
            <w:vAlign w:val="center"/>
          </w:tcPr>
          <w:p w14:paraId="7EB2CA8A" w14:textId="49E45815" w:rsidR="001E1737" w:rsidRPr="000C2745" w:rsidRDefault="000C2745" w:rsidP="00D76FAB">
            <w:pPr>
              <w:rPr>
                <w:rFonts w:ascii="Arial" w:hAnsi="Arial" w:cs="Arial"/>
                <w:b/>
                <w:sz w:val="22"/>
                <w:szCs w:val="22"/>
                <w:lang w:val="es-CO"/>
              </w:rPr>
            </w:pPr>
            <w:r>
              <w:rPr>
                <w:rFonts w:ascii="Arial" w:hAnsi="Arial" w:cs="Arial"/>
                <w:b/>
                <w:sz w:val="22"/>
                <w:szCs w:val="22"/>
                <w:lang w:val="es-CO"/>
              </w:rPr>
              <w:t>Diseño</w:t>
            </w:r>
          </w:p>
        </w:tc>
        <w:tc>
          <w:tcPr>
            <w:tcW w:w="1540" w:type="dxa"/>
            <w:gridSpan w:val="2"/>
            <w:shd w:val="clear" w:color="auto" w:fill="FFFFFF"/>
            <w:vAlign w:val="center"/>
          </w:tcPr>
          <w:p w14:paraId="2C110699" w14:textId="65A654DF" w:rsidR="001E1737" w:rsidRPr="000C2745" w:rsidRDefault="000C2745" w:rsidP="00D76FAB">
            <w:pPr>
              <w:rPr>
                <w:rFonts w:ascii="Arial" w:hAnsi="Arial" w:cs="Arial"/>
                <w:b/>
                <w:sz w:val="22"/>
                <w:szCs w:val="22"/>
                <w:lang w:val="es-CO"/>
              </w:rPr>
            </w:pPr>
            <w:r>
              <w:rPr>
                <w:rFonts w:ascii="Arial" w:hAnsi="Arial" w:cs="Arial"/>
                <w:b/>
                <w:sz w:val="22"/>
                <w:szCs w:val="22"/>
                <w:lang w:val="es-CO"/>
              </w:rPr>
              <w:t>Diseñar el sitio web</w:t>
            </w:r>
          </w:p>
        </w:tc>
        <w:tc>
          <w:tcPr>
            <w:tcW w:w="1586" w:type="dxa"/>
            <w:gridSpan w:val="2"/>
            <w:shd w:val="clear" w:color="auto" w:fill="FFFFFF"/>
            <w:vAlign w:val="center"/>
          </w:tcPr>
          <w:p w14:paraId="2225999A" w14:textId="77777777" w:rsidR="001E1737" w:rsidRDefault="00035CBE" w:rsidP="00D76FAB">
            <w:pPr>
              <w:rPr>
                <w:rFonts w:ascii="Arial" w:hAnsi="Arial" w:cs="Arial"/>
                <w:b/>
                <w:sz w:val="22"/>
                <w:szCs w:val="22"/>
                <w:lang w:val="es-CO"/>
              </w:rPr>
            </w:pPr>
            <w:r>
              <w:rPr>
                <w:rFonts w:ascii="Arial" w:hAnsi="Arial" w:cs="Arial"/>
                <w:b/>
                <w:sz w:val="22"/>
                <w:szCs w:val="22"/>
                <w:lang w:val="es-CO"/>
              </w:rPr>
              <w:t>Desarrollador</w:t>
            </w:r>
          </w:p>
          <w:p w14:paraId="2436D5CE" w14:textId="24766C80" w:rsidR="00035CBE" w:rsidRPr="000C2745" w:rsidRDefault="00035CBE" w:rsidP="00D76FAB">
            <w:pPr>
              <w:rPr>
                <w:rFonts w:ascii="Arial" w:hAnsi="Arial" w:cs="Arial"/>
                <w:b/>
                <w:sz w:val="22"/>
                <w:szCs w:val="22"/>
                <w:lang w:val="es-CO"/>
              </w:rPr>
            </w:pPr>
            <w:r>
              <w:rPr>
                <w:rFonts w:ascii="Arial" w:hAnsi="Arial" w:cs="Arial"/>
                <w:b/>
                <w:sz w:val="22"/>
                <w:szCs w:val="22"/>
                <w:lang w:val="es-CO"/>
              </w:rPr>
              <w:t>Diseñador</w:t>
            </w:r>
          </w:p>
        </w:tc>
        <w:tc>
          <w:tcPr>
            <w:tcW w:w="1028" w:type="dxa"/>
            <w:shd w:val="clear" w:color="auto" w:fill="FFFFFF"/>
            <w:vAlign w:val="center"/>
          </w:tcPr>
          <w:p w14:paraId="66B4F87B"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47AD6CD0"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63343124" w14:textId="77777777" w:rsidR="001E1737" w:rsidRPr="000C2745" w:rsidRDefault="001E1737" w:rsidP="00D76FAB">
            <w:pPr>
              <w:rPr>
                <w:rFonts w:ascii="Arial" w:hAnsi="Arial" w:cs="Arial"/>
                <w:b/>
                <w:sz w:val="22"/>
                <w:szCs w:val="22"/>
                <w:lang w:val="es-CO"/>
              </w:rPr>
            </w:pPr>
          </w:p>
        </w:tc>
      </w:tr>
      <w:tr w:rsidR="001E1737" w:rsidRPr="008C2396" w14:paraId="0BD418CF" w14:textId="77777777" w:rsidTr="008831B7">
        <w:trPr>
          <w:trHeight w:val="567"/>
        </w:trPr>
        <w:tc>
          <w:tcPr>
            <w:tcW w:w="463" w:type="dxa"/>
            <w:shd w:val="clear" w:color="auto" w:fill="FFFFFF"/>
            <w:vAlign w:val="center"/>
          </w:tcPr>
          <w:p w14:paraId="234E2F79" w14:textId="5813F991" w:rsidR="001E1737" w:rsidRPr="000C2745" w:rsidRDefault="000C2745" w:rsidP="00D76FAB">
            <w:pPr>
              <w:rPr>
                <w:rFonts w:ascii="Arial" w:hAnsi="Arial" w:cs="Arial"/>
                <w:b/>
                <w:sz w:val="22"/>
                <w:szCs w:val="22"/>
                <w:lang w:val="es-CO"/>
              </w:rPr>
            </w:pPr>
            <w:r>
              <w:rPr>
                <w:rFonts w:ascii="Arial" w:hAnsi="Arial" w:cs="Arial"/>
                <w:b/>
                <w:sz w:val="22"/>
                <w:szCs w:val="22"/>
                <w:lang w:val="es-CO"/>
              </w:rPr>
              <w:t>4</w:t>
            </w:r>
          </w:p>
        </w:tc>
        <w:tc>
          <w:tcPr>
            <w:tcW w:w="1763" w:type="dxa"/>
            <w:shd w:val="clear" w:color="auto" w:fill="FFFFFF"/>
            <w:vAlign w:val="center"/>
          </w:tcPr>
          <w:p w14:paraId="097FFE9D" w14:textId="2563152A" w:rsidR="001E1737" w:rsidRPr="000C2745" w:rsidRDefault="000C2745" w:rsidP="00D76FAB">
            <w:pPr>
              <w:rPr>
                <w:rFonts w:ascii="Arial" w:hAnsi="Arial" w:cs="Arial"/>
                <w:b/>
                <w:sz w:val="22"/>
                <w:szCs w:val="22"/>
                <w:lang w:val="es-CO"/>
              </w:rPr>
            </w:pPr>
            <w:r>
              <w:rPr>
                <w:rFonts w:ascii="Arial" w:hAnsi="Arial" w:cs="Arial"/>
                <w:b/>
                <w:sz w:val="22"/>
                <w:szCs w:val="22"/>
                <w:lang w:val="es-CO"/>
              </w:rPr>
              <w:t>Desarrollo</w:t>
            </w:r>
          </w:p>
        </w:tc>
        <w:tc>
          <w:tcPr>
            <w:tcW w:w="1540" w:type="dxa"/>
            <w:gridSpan w:val="2"/>
            <w:shd w:val="clear" w:color="auto" w:fill="FFFFFF"/>
            <w:vAlign w:val="center"/>
          </w:tcPr>
          <w:p w14:paraId="0E5795B8" w14:textId="3F5BBC74" w:rsidR="001E1737" w:rsidRPr="000C2745" w:rsidRDefault="00035CBE" w:rsidP="00D76FAB">
            <w:pPr>
              <w:rPr>
                <w:rFonts w:ascii="Arial" w:hAnsi="Arial" w:cs="Arial"/>
                <w:b/>
                <w:sz w:val="22"/>
                <w:szCs w:val="22"/>
                <w:lang w:val="es-CO"/>
              </w:rPr>
            </w:pPr>
            <w:r>
              <w:rPr>
                <w:rFonts w:ascii="Arial" w:hAnsi="Arial" w:cs="Arial"/>
                <w:b/>
                <w:sz w:val="22"/>
                <w:szCs w:val="22"/>
                <w:lang w:val="es-CO"/>
              </w:rPr>
              <w:t>Programación del sitio web</w:t>
            </w:r>
          </w:p>
        </w:tc>
        <w:tc>
          <w:tcPr>
            <w:tcW w:w="1586" w:type="dxa"/>
            <w:gridSpan w:val="2"/>
            <w:shd w:val="clear" w:color="auto" w:fill="FFFFFF"/>
            <w:vAlign w:val="center"/>
          </w:tcPr>
          <w:p w14:paraId="23B55698" w14:textId="77777777" w:rsidR="001E1737" w:rsidRDefault="00035CBE" w:rsidP="00D76FAB">
            <w:pPr>
              <w:rPr>
                <w:rFonts w:ascii="Arial" w:hAnsi="Arial" w:cs="Arial"/>
                <w:b/>
                <w:sz w:val="22"/>
                <w:szCs w:val="22"/>
                <w:lang w:val="es-CO"/>
              </w:rPr>
            </w:pPr>
            <w:r>
              <w:rPr>
                <w:rFonts w:ascii="Arial" w:hAnsi="Arial" w:cs="Arial"/>
                <w:b/>
                <w:sz w:val="22"/>
                <w:szCs w:val="22"/>
                <w:lang w:val="es-CO"/>
              </w:rPr>
              <w:t>Programador</w:t>
            </w:r>
          </w:p>
          <w:p w14:paraId="51176EA9" w14:textId="19406D62" w:rsidR="00035CBE" w:rsidRPr="000C2745" w:rsidRDefault="00035CBE" w:rsidP="00D76FAB">
            <w:pPr>
              <w:rPr>
                <w:rFonts w:ascii="Arial" w:hAnsi="Arial" w:cs="Arial"/>
                <w:b/>
                <w:sz w:val="22"/>
                <w:szCs w:val="22"/>
                <w:lang w:val="es-CO"/>
              </w:rPr>
            </w:pPr>
            <w:r>
              <w:rPr>
                <w:rFonts w:ascii="Arial" w:hAnsi="Arial" w:cs="Arial"/>
                <w:b/>
                <w:sz w:val="22"/>
                <w:szCs w:val="22"/>
                <w:lang w:val="es-CO"/>
              </w:rPr>
              <w:t>Diseñador</w:t>
            </w:r>
          </w:p>
        </w:tc>
        <w:tc>
          <w:tcPr>
            <w:tcW w:w="1028" w:type="dxa"/>
            <w:shd w:val="clear" w:color="auto" w:fill="FFFFFF"/>
            <w:vAlign w:val="center"/>
          </w:tcPr>
          <w:p w14:paraId="0AFD39CA"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2F9EBF8B"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78270412" w14:textId="77777777" w:rsidR="001E1737" w:rsidRPr="000C2745" w:rsidRDefault="001E1737" w:rsidP="00D76FAB">
            <w:pPr>
              <w:rPr>
                <w:rFonts w:ascii="Arial" w:hAnsi="Arial" w:cs="Arial"/>
                <w:b/>
                <w:sz w:val="22"/>
                <w:szCs w:val="22"/>
                <w:lang w:val="es-CO"/>
              </w:rPr>
            </w:pPr>
          </w:p>
        </w:tc>
      </w:tr>
      <w:tr w:rsidR="001E1737" w:rsidRPr="008C2396" w14:paraId="70C62871" w14:textId="77777777" w:rsidTr="008831B7">
        <w:trPr>
          <w:trHeight w:val="567"/>
        </w:trPr>
        <w:tc>
          <w:tcPr>
            <w:tcW w:w="463" w:type="dxa"/>
            <w:shd w:val="clear" w:color="auto" w:fill="FFFFFF"/>
            <w:vAlign w:val="center"/>
          </w:tcPr>
          <w:p w14:paraId="62C870D3" w14:textId="652FAA39" w:rsidR="001E1737" w:rsidRPr="000C2745" w:rsidRDefault="000C2745" w:rsidP="00D76FAB">
            <w:pPr>
              <w:rPr>
                <w:rFonts w:ascii="Arial" w:hAnsi="Arial" w:cs="Arial"/>
                <w:b/>
                <w:sz w:val="22"/>
                <w:szCs w:val="22"/>
                <w:lang w:val="es-CO"/>
              </w:rPr>
            </w:pPr>
            <w:r>
              <w:rPr>
                <w:rFonts w:ascii="Arial" w:hAnsi="Arial" w:cs="Arial"/>
                <w:b/>
                <w:sz w:val="22"/>
                <w:szCs w:val="22"/>
                <w:lang w:val="es-CO"/>
              </w:rPr>
              <w:t>5</w:t>
            </w:r>
          </w:p>
        </w:tc>
        <w:tc>
          <w:tcPr>
            <w:tcW w:w="1763" w:type="dxa"/>
            <w:shd w:val="clear" w:color="auto" w:fill="FFFFFF"/>
            <w:vAlign w:val="center"/>
          </w:tcPr>
          <w:p w14:paraId="3E9D2E43" w14:textId="26CC3FFF" w:rsidR="001E1737" w:rsidRPr="000C2745" w:rsidRDefault="000C2745" w:rsidP="00D76FAB">
            <w:pPr>
              <w:rPr>
                <w:rFonts w:ascii="Arial" w:hAnsi="Arial" w:cs="Arial"/>
                <w:b/>
                <w:sz w:val="22"/>
                <w:szCs w:val="22"/>
                <w:lang w:val="es-CO"/>
              </w:rPr>
            </w:pPr>
            <w:r>
              <w:rPr>
                <w:rFonts w:ascii="Arial" w:hAnsi="Arial" w:cs="Arial"/>
                <w:b/>
                <w:sz w:val="22"/>
                <w:szCs w:val="22"/>
                <w:lang w:val="es-CO"/>
              </w:rPr>
              <w:t>Pruebas</w:t>
            </w:r>
          </w:p>
        </w:tc>
        <w:tc>
          <w:tcPr>
            <w:tcW w:w="1540" w:type="dxa"/>
            <w:gridSpan w:val="2"/>
            <w:shd w:val="clear" w:color="auto" w:fill="FFFFFF"/>
            <w:vAlign w:val="center"/>
          </w:tcPr>
          <w:p w14:paraId="2F04917D" w14:textId="1355CDCC" w:rsidR="001E1737" w:rsidRPr="000C2745" w:rsidRDefault="00035CBE" w:rsidP="00D76FAB">
            <w:pPr>
              <w:rPr>
                <w:rFonts w:ascii="Arial" w:hAnsi="Arial" w:cs="Arial"/>
                <w:b/>
                <w:sz w:val="22"/>
                <w:szCs w:val="22"/>
                <w:lang w:val="es-CO"/>
              </w:rPr>
            </w:pPr>
            <w:r>
              <w:rPr>
                <w:rFonts w:ascii="Arial" w:hAnsi="Arial" w:cs="Arial"/>
                <w:b/>
                <w:sz w:val="22"/>
                <w:szCs w:val="22"/>
                <w:lang w:val="es-CO"/>
              </w:rPr>
              <w:t>Realizar optimizaciones del sitio</w:t>
            </w:r>
          </w:p>
        </w:tc>
        <w:tc>
          <w:tcPr>
            <w:tcW w:w="1586" w:type="dxa"/>
            <w:gridSpan w:val="2"/>
            <w:shd w:val="clear" w:color="auto" w:fill="FFFFFF"/>
            <w:vAlign w:val="center"/>
          </w:tcPr>
          <w:p w14:paraId="02F47223" w14:textId="77777777" w:rsidR="001E1737" w:rsidRDefault="00035CBE" w:rsidP="00D76FAB">
            <w:pPr>
              <w:rPr>
                <w:rFonts w:ascii="Arial" w:hAnsi="Arial" w:cs="Arial"/>
                <w:b/>
                <w:sz w:val="22"/>
                <w:szCs w:val="22"/>
                <w:lang w:val="es-CO"/>
              </w:rPr>
            </w:pPr>
            <w:proofErr w:type="spellStart"/>
            <w:r>
              <w:rPr>
                <w:rFonts w:ascii="Arial" w:hAnsi="Arial" w:cs="Arial"/>
                <w:b/>
                <w:sz w:val="22"/>
                <w:szCs w:val="22"/>
                <w:lang w:val="es-CO"/>
              </w:rPr>
              <w:t>Tester</w:t>
            </w:r>
            <w:proofErr w:type="spellEnd"/>
          </w:p>
          <w:p w14:paraId="5D4E3762" w14:textId="6DB70969" w:rsidR="001F6855" w:rsidRPr="000C2745" w:rsidRDefault="001F6855" w:rsidP="00D76FAB">
            <w:pPr>
              <w:rPr>
                <w:rFonts w:ascii="Arial" w:hAnsi="Arial" w:cs="Arial"/>
                <w:b/>
                <w:sz w:val="22"/>
                <w:szCs w:val="22"/>
                <w:lang w:val="es-CO"/>
              </w:rPr>
            </w:pPr>
            <w:r>
              <w:rPr>
                <w:rFonts w:ascii="Arial" w:hAnsi="Arial" w:cs="Arial"/>
                <w:b/>
                <w:sz w:val="22"/>
                <w:szCs w:val="22"/>
                <w:lang w:val="es-CO"/>
              </w:rPr>
              <w:t>Programador</w:t>
            </w:r>
          </w:p>
        </w:tc>
        <w:tc>
          <w:tcPr>
            <w:tcW w:w="1028" w:type="dxa"/>
            <w:shd w:val="clear" w:color="auto" w:fill="FFFFFF"/>
            <w:vAlign w:val="center"/>
          </w:tcPr>
          <w:p w14:paraId="1CAF95AD"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170DD6FB"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08FD1974" w14:textId="77777777" w:rsidR="001E1737" w:rsidRPr="000C2745" w:rsidRDefault="001E1737" w:rsidP="00D76FAB">
            <w:pPr>
              <w:rPr>
                <w:rFonts w:ascii="Arial" w:hAnsi="Arial" w:cs="Arial"/>
                <w:b/>
                <w:sz w:val="22"/>
                <w:szCs w:val="22"/>
                <w:lang w:val="es-CO"/>
              </w:rPr>
            </w:pPr>
          </w:p>
        </w:tc>
      </w:tr>
      <w:tr w:rsidR="001E1737" w:rsidRPr="008C2396" w14:paraId="0283DCB8" w14:textId="77777777" w:rsidTr="008831B7">
        <w:trPr>
          <w:trHeight w:val="567"/>
        </w:trPr>
        <w:tc>
          <w:tcPr>
            <w:tcW w:w="463" w:type="dxa"/>
            <w:shd w:val="clear" w:color="auto" w:fill="FFFFFF"/>
            <w:vAlign w:val="center"/>
          </w:tcPr>
          <w:p w14:paraId="7D0A64D1" w14:textId="04BFDF53" w:rsidR="001E1737" w:rsidRPr="000C2745" w:rsidRDefault="000C2745" w:rsidP="00D76FAB">
            <w:pPr>
              <w:rPr>
                <w:rFonts w:ascii="Arial" w:hAnsi="Arial" w:cs="Arial"/>
                <w:b/>
                <w:sz w:val="22"/>
                <w:szCs w:val="22"/>
                <w:lang w:val="es-CO"/>
              </w:rPr>
            </w:pPr>
            <w:r>
              <w:rPr>
                <w:rFonts w:ascii="Arial" w:hAnsi="Arial" w:cs="Arial"/>
                <w:b/>
                <w:sz w:val="22"/>
                <w:szCs w:val="22"/>
                <w:lang w:val="es-CO"/>
              </w:rPr>
              <w:t>6</w:t>
            </w:r>
          </w:p>
        </w:tc>
        <w:tc>
          <w:tcPr>
            <w:tcW w:w="1763" w:type="dxa"/>
            <w:shd w:val="clear" w:color="auto" w:fill="FFFFFF"/>
            <w:vAlign w:val="center"/>
          </w:tcPr>
          <w:p w14:paraId="12CAAA2D" w14:textId="0C256C91" w:rsidR="001E1737" w:rsidRPr="000C2745" w:rsidRDefault="000C2745" w:rsidP="00D76FAB">
            <w:pPr>
              <w:rPr>
                <w:rFonts w:ascii="Arial" w:hAnsi="Arial" w:cs="Arial"/>
                <w:b/>
                <w:sz w:val="22"/>
                <w:szCs w:val="22"/>
                <w:lang w:val="es-CO"/>
              </w:rPr>
            </w:pPr>
            <w:r>
              <w:rPr>
                <w:rFonts w:ascii="Arial" w:hAnsi="Arial" w:cs="Arial"/>
                <w:b/>
                <w:sz w:val="22"/>
                <w:szCs w:val="22"/>
                <w:lang w:val="es-CO"/>
              </w:rPr>
              <w:t>Lanzamiento</w:t>
            </w:r>
          </w:p>
        </w:tc>
        <w:tc>
          <w:tcPr>
            <w:tcW w:w="1540" w:type="dxa"/>
            <w:gridSpan w:val="2"/>
            <w:shd w:val="clear" w:color="auto" w:fill="FFFFFF"/>
            <w:vAlign w:val="center"/>
          </w:tcPr>
          <w:p w14:paraId="03EF4AC1" w14:textId="00ABCE87" w:rsidR="001E1737" w:rsidRPr="000C2745" w:rsidRDefault="00035CBE" w:rsidP="00D76FAB">
            <w:pPr>
              <w:rPr>
                <w:rFonts w:ascii="Arial" w:hAnsi="Arial" w:cs="Arial"/>
                <w:b/>
                <w:sz w:val="22"/>
                <w:szCs w:val="22"/>
                <w:lang w:val="es-CO"/>
              </w:rPr>
            </w:pPr>
            <w:r>
              <w:rPr>
                <w:rFonts w:ascii="Arial" w:hAnsi="Arial" w:cs="Arial"/>
                <w:b/>
                <w:sz w:val="22"/>
                <w:szCs w:val="22"/>
                <w:lang w:val="es-CO"/>
              </w:rPr>
              <w:t>Publicar el sitio</w:t>
            </w:r>
          </w:p>
        </w:tc>
        <w:tc>
          <w:tcPr>
            <w:tcW w:w="1586" w:type="dxa"/>
            <w:gridSpan w:val="2"/>
            <w:shd w:val="clear" w:color="auto" w:fill="FFFFFF"/>
            <w:vAlign w:val="center"/>
          </w:tcPr>
          <w:p w14:paraId="0E138FC1" w14:textId="3423AC56" w:rsidR="001E1737" w:rsidRPr="000C2745" w:rsidRDefault="00035CBE" w:rsidP="00D76FAB">
            <w:pPr>
              <w:rPr>
                <w:rFonts w:ascii="Arial" w:hAnsi="Arial" w:cs="Arial"/>
                <w:b/>
                <w:sz w:val="22"/>
                <w:szCs w:val="22"/>
                <w:lang w:val="es-CO"/>
              </w:rPr>
            </w:pPr>
            <w:r>
              <w:rPr>
                <w:rFonts w:ascii="Arial" w:hAnsi="Arial" w:cs="Arial"/>
                <w:b/>
                <w:sz w:val="22"/>
                <w:szCs w:val="22"/>
                <w:lang w:val="es-CO"/>
              </w:rPr>
              <w:t>Desarrollador</w:t>
            </w:r>
          </w:p>
        </w:tc>
        <w:tc>
          <w:tcPr>
            <w:tcW w:w="1028" w:type="dxa"/>
            <w:shd w:val="clear" w:color="auto" w:fill="FFFFFF"/>
            <w:vAlign w:val="center"/>
          </w:tcPr>
          <w:p w14:paraId="1F7E9716"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5676F4C4"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2C98F1E0" w14:textId="77777777" w:rsidR="001E1737" w:rsidRPr="000C2745" w:rsidRDefault="001E1737" w:rsidP="00D76FAB">
            <w:pPr>
              <w:rPr>
                <w:rFonts w:ascii="Arial" w:hAnsi="Arial" w:cs="Arial"/>
                <w:b/>
                <w:sz w:val="22"/>
                <w:szCs w:val="22"/>
                <w:lang w:val="es-CO"/>
              </w:rPr>
            </w:pPr>
          </w:p>
        </w:tc>
      </w:tr>
      <w:tr w:rsidR="001E1737" w:rsidRPr="008C2396" w14:paraId="395863C4" w14:textId="77777777" w:rsidTr="008831B7">
        <w:trPr>
          <w:trHeight w:val="567"/>
        </w:trPr>
        <w:tc>
          <w:tcPr>
            <w:tcW w:w="463" w:type="dxa"/>
            <w:shd w:val="clear" w:color="auto" w:fill="FFFFFF"/>
            <w:vAlign w:val="center"/>
          </w:tcPr>
          <w:p w14:paraId="17B7371E" w14:textId="12C29F5D" w:rsidR="001E1737" w:rsidRPr="000C2745" w:rsidRDefault="000C2745" w:rsidP="00D76FAB">
            <w:pPr>
              <w:rPr>
                <w:rFonts w:ascii="Arial" w:hAnsi="Arial" w:cs="Arial"/>
                <w:b/>
                <w:sz w:val="22"/>
                <w:szCs w:val="22"/>
                <w:lang w:val="es-CO"/>
              </w:rPr>
            </w:pPr>
            <w:r>
              <w:rPr>
                <w:rFonts w:ascii="Arial" w:hAnsi="Arial" w:cs="Arial"/>
                <w:b/>
                <w:sz w:val="22"/>
                <w:szCs w:val="22"/>
                <w:lang w:val="es-CO"/>
              </w:rPr>
              <w:t>7</w:t>
            </w:r>
          </w:p>
        </w:tc>
        <w:tc>
          <w:tcPr>
            <w:tcW w:w="1763" w:type="dxa"/>
            <w:shd w:val="clear" w:color="auto" w:fill="FFFFFF"/>
            <w:vAlign w:val="center"/>
          </w:tcPr>
          <w:p w14:paraId="6ACA3D2F" w14:textId="6C3C1BFE" w:rsidR="001E1737" w:rsidRPr="000C2745" w:rsidRDefault="000C2745" w:rsidP="00D76FAB">
            <w:pPr>
              <w:rPr>
                <w:rFonts w:ascii="Arial" w:hAnsi="Arial" w:cs="Arial"/>
                <w:b/>
                <w:sz w:val="22"/>
                <w:szCs w:val="22"/>
                <w:lang w:val="es-CO"/>
              </w:rPr>
            </w:pPr>
            <w:r>
              <w:rPr>
                <w:rFonts w:ascii="Arial" w:hAnsi="Arial" w:cs="Arial"/>
                <w:b/>
                <w:sz w:val="22"/>
                <w:szCs w:val="22"/>
                <w:lang w:val="es-CO"/>
              </w:rPr>
              <w:t>Actualizaciones</w:t>
            </w:r>
          </w:p>
        </w:tc>
        <w:tc>
          <w:tcPr>
            <w:tcW w:w="1540" w:type="dxa"/>
            <w:gridSpan w:val="2"/>
            <w:shd w:val="clear" w:color="auto" w:fill="FFFFFF"/>
            <w:vAlign w:val="center"/>
          </w:tcPr>
          <w:p w14:paraId="6B9A2942" w14:textId="59F15208" w:rsidR="001E1737" w:rsidRPr="000C2745" w:rsidRDefault="00035CBE" w:rsidP="00D76FAB">
            <w:pPr>
              <w:rPr>
                <w:rFonts w:ascii="Arial" w:hAnsi="Arial" w:cs="Arial"/>
                <w:b/>
                <w:sz w:val="22"/>
                <w:szCs w:val="22"/>
                <w:lang w:val="es-CO"/>
              </w:rPr>
            </w:pPr>
            <w:r>
              <w:rPr>
                <w:rFonts w:ascii="Arial" w:hAnsi="Arial" w:cs="Arial"/>
                <w:b/>
                <w:sz w:val="22"/>
                <w:szCs w:val="22"/>
                <w:lang w:val="es-CO"/>
              </w:rPr>
              <w:t>Dar mantenimiento constante</w:t>
            </w:r>
          </w:p>
        </w:tc>
        <w:tc>
          <w:tcPr>
            <w:tcW w:w="1586" w:type="dxa"/>
            <w:gridSpan w:val="2"/>
            <w:shd w:val="clear" w:color="auto" w:fill="FFFFFF"/>
            <w:vAlign w:val="center"/>
          </w:tcPr>
          <w:p w14:paraId="142DCC7B" w14:textId="4111B52F" w:rsidR="001E1737" w:rsidRPr="000C2745" w:rsidRDefault="00035CBE" w:rsidP="00D76FAB">
            <w:pPr>
              <w:rPr>
                <w:rFonts w:ascii="Arial" w:hAnsi="Arial" w:cs="Arial"/>
                <w:b/>
                <w:sz w:val="22"/>
                <w:szCs w:val="22"/>
                <w:lang w:val="es-CO"/>
              </w:rPr>
            </w:pPr>
            <w:r>
              <w:rPr>
                <w:rFonts w:ascii="Arial" w:hAnsi="Arial" w:cs="Arial"/>
                <w:b/>
                <w:sz w:val="22"/>
                <w:szCs w:val="22"/>
                <w:lang w:val="es-CO"/>
              </w:rPr>
              <w:t>(</w:t>
            </w:r>
            <w:r w:rsidRPr="00035CBE">
              <w:rPr>
                <w:rFonts w:ascii="Arial" w:hAnsi="Arial" w:cs="Arial"/>
                <w:b/>
                <w:sz w:val="22"/>
                <w:szCs w:val="22"/>
                <w:highlight w:val="yellow"/>
                <w:lang w:val="es-CO"/>
              </w:rPr>
              <w:t>dudas</w:t>
            </w:r>
            <w:r>
              <w:rPr>
                <w:rFonts w:ascii="Arial" w:hAnsi="Arial" w:cs="Arial"/>
                <w:b/>
                <w:sz w:val="22"/>
                <w:szCs w:val="22"/>
                <w:lang w:val="es-CO"/>
              </w:rPr>
              <w:t>)</w:t>
            </w:r>
          </w:p>
        </w:tc>
        <w:tc>
          <w:tcPr>
            <w:tcW w:w="1028" w:type="dxa"/>
            <w:shd w:val="clear" w:color="auto" w:fill="FFFFFF"/>
            <w:vAlign w:val="center"/>
          </w:tcPr>
          <w:p w14:paraId="3C0A35C5" w14:textId="77777777" w:rsidR="001E1737" w:rsidRPr="000C2745" w:rsidRDefault="001E1737" w:rsidP="00D76FAB">
            <w:pPr>
              <w:rPr>
                <w:rFonts w:ascii="Arial" w:hAnsi="Arial" w:cs="Arial"/>
                <w:b/>
                <w:sz w:val="22"/>
                <w:szCs w:val="22"/>
                <w:lang w:val="es-CO"/>
              </w:rPr>
            </w:pPr>
          </w:p>
        </w:tc>
        <w:tc>
          <w:tcPr>
            <w:tcW w:w="992" w:type="dxa"/>
            <w:shd w:val="clear" w:color="auto" w:fill="FFFFFF"/>
            <w:vAlign w:val="center"/>
          </w:tcPr>
          <w:p w14:paraId="6EBD8B0C" w14:textId="77777777" w:rsidR="001E1737" w:rsidRPr="000C2745" w:rsidRDefault="001E1737" w:rsidP="00D76FAB">
            <w:pPr>
              <w:rPr>
                <w:rFonts w:ascii="Arial" w:hAnsi="Arial" w:cs="Arial"/>
                <w:b/>
                <w:sz w:val="22"/>
                <w:szCs w:val="22"/>
                <w:lang w:val="es-CO"/>
              </w:rPr>
            </w:pPr>
          </w:p>
        </w:tc>
        <w:tc>
          <w:tcPr>
            <w:tcW w:w="3080" w:type="dxa"/>
            <w:gridSpan w:val="2"/>
            <w:shd w:val="clear" w:color="auto" w:fill="FFFFFF"/>
            <w:vAlign w:val="center"/>
          </w:tcPr>
          <w:p w14:paraId="788C4C4F" w14:textId="77777777" w:rsidR="001E1737" w:rsidRPr="000C2745" w:rsidRDefault="001E1737" w:rsidP="00D76FAB">
            <w:pPr>
              <w:rPr>
                <w:rFonts w:ascii="Arial" w:hAnsi="Arial" w:cs="Arial"/>
                <w:b/>
                <w:sz w:val="22"/>
                <w:szCs w:val="22"/>
                <w:lang w:val="es-CO"/>
              </w:rPr>
            </w:pPr>
          </w:p>
        </w:tc>
      </w:tr>
      <w:tr w:rsidR="00000745" w:rsidRPr="008C2396" w14:paraId="62E7A133" w14:textId="77777777" w:rsidTr="0031230D">
        <w:trPr>
          <w:trHeight w:val="182"/>
        </w:trPr>
        <w:tc>
          <w:tcPr>
            <w:tcW w:w="10452" w:type="dxa"/>
            <w:gridSpan w:val="10"/>
            <w:shd w:val="clear" w:color="auto" w:fill="A50021"/>
            <w:vAlign w:val="center"/>
          </w:tcPr>
          <w:p w14:paraId="0EF833CB"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2E15441" w14:textId="77777777" w:rsidTr="0031230D">
        <w:trPr>
          <w:trHeight w:val="2260"/>
        </w:trPr>
        <w:tc>
          <w:tcPr>
            <w:tcW w:w="10452" w:type="dxa"/>
            <w:gridSpan w:val="10"/>
            <w:shd w:val="clear" w:color="auto" w:fill="FFFFFF"/>
            <w:vAlign w:val="center"/>
          </w:tcPr>
          <w:p w14:paraId="6B20130B" w14:textId="06890C90" w:rsidR="00B66554" w:rsidRPr="008C2396" w:rsidRDefault="00F67341" w:rsidP="00F67341">
            <w:pPr>
              <w:jc w:val="center"/>
              <w:rPr>
                <w:rFonts w:ascii="Arial" w:hAnsi="Arial" w:cs="Arial"/>
                <w:noProof/>
              </w:rPr>
            </w:pPr>
            <w:r w:rsidRPr="00F67341">
              <w:rPr>
                <w:rFonts w:ascii="Arial" w:hAnsi="Arial" w:cs="Arial"/>
                <w:noProof/>
              </w:rPr>
              <w:lastRenderedPageBreak/>
              <w:pict w14:anchorId="75F9ADAF">
                <v:shape id="Imagen 1" o:spid="_x0000_i1028" type="#_x0000_t75" style="width:442.5pt;height:219pt;visibility:visible;mso-wrap-style:square">
                  <v:imagedata r:id="rId9" o:title=""/>
                </v:shape>
              </w:pict>
            </w:r>
          </w:p>
          <w:p w14:paraId="48876DF4" w14:textId="77777777" w:rsidR="00C82ABF" w:rsidRPr="008C2396" w:rsidRDefault="00C82ABF" w:rsidP="00D76FAB">
            <w:pPr>
              <w:rPr>
                <w:rFonts w:ascii="Arial" w:hAnsi="Arial" w:cs="Arial"/>
                <w:noProof/>
              </w:rPr>
            </w:pPr>
          </w:p>
          <w:p w14:paraId="0E920548" w14:textId="77777777" w:rsidR="00C82ABF" w:rsidRPr="008C2396" w:rsidRDefault="00C82ABF" w:rsidP="00D76FAB">
            <w:pPr>
              <w:rPr>
                <w:rFonts w:ascii="Arial" w:hAnsi="Arial" w:cs="Arial"/>
                <w:b/>
                <w:sz w:val="22"/>
                <w:szCs w:val="22"/>
              </w:rPr>
            </w:pPr>
          </w:p>
        </w:tc>
      </w:tr>
    </w:tbl>
    <w:p w14:paraId="696A04D2" w14:textId="77777777" w:rsidR="00EE35D9" w:rsidRPr="008C2396" w:rsidRDefault="00EE35D9" w:rsidP="00CF1DBE">
      <w:pPr>
        <w:jc w:val="both"/>
        <w:rPr>
          <w:rFonts w:ascii="Arial" w:hAnsi="Arial" w:cs="Arial"/>
          <w:b/>
          <w:sz w:val="22"/>
        </w:rPr>
      </w:pPr>
    </w:p>
    <w:p w14:paraId="2347E9D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8E3D3F9" w14:textId="77777777" w:rsidR="000C0F24" w:rsidRPr="008C2396" w:rsidRDefault="000C0F24" w:rsidP="00CF1DBE">
      <w:pPr>
        <w:jc w:val="both"/>
        <w:rPr>
          <w:rFonts w:ascii="Arial" w:hAnsi="Arial" w:cs="Arial"/>
        </w:rPr>
      </w:pPr>
    </w:p>
    <w:p w14:paraId="7747C7A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2808"/>
        <w:gridCol w:w="1440"/>
        <w:gridCol w:w="2472"/>
      </w:tblGrid>
      <w:tr w:rsidR="0017645A" w:rsidRPr="008C2396" w14:paraId="1DF921A3" w14:textId="77777777" w:rsidTr="00F67341">
        <w:tc>
          <w:tcPr>
            <w:tcW w:w="3828" w:type="dxa"/>
            <w:shd w:val="clear" w:color="auto" w:fill="A6A6A6"/>
          </w:tcPr>
          <w:p w14:paraId="17C252F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835" w:type="dxa"/>
            <w:shd w:val="clear" w:color="auto" w:fill="A6A6A6"/>
          </w:tcPr>
          <w:p w14:paraId="14F5A1B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2E4A27CD"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DE5A50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4F2ED588" w14:textId="77777777" w:rsidTr="00F67341">
        <w:tc>
          <w:tcPr>
            <w:tcW w:w="3828" w:type="dxa"/>
            <w:shd w:val="clear" w:color="auto" w:fill="auto"/>
          </w:tcPr>
          <w:p w14:paraId="798C3C42" w14:textId="72341659" w:rsidR="0017645A" w:rsidRPr="008C2396" w:rsidRDefault="00F6734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Esaú Vela Mosqueda</w:t>
            </w:r>
          </w:p>
        </w:tc>
        <w:tc>
          <w:tcPr>
            <w:tcW w:w="2835" w:type="dxa"/>
            <w:shd w:val="clear" w:color="auto" w:fill="auto"/>
          </w:tcPr>
          <w:p w14:paraId="13F0AC36" w14:textId="0F807969" w:rsidR="0017645A" w:rsidRPr="008C2396" w:rsidRDefault="00F6734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Desarrollador </w:t>
            </w:r>
            <w:proofErr w:type="spellStart"/>
            <w:r>
              <w:rPr>
                <w:rFonts w:ascii="Arial" w:hAnsi="Arial" w:cs="Arial"/>
                <w:b/>
                <w:bCs/>
                <w:sz w:val="22"/>
                <w:szCs w:val="22"/>
              </w:rPr>
              <w:t>fullstack</w:t>
            </w:r>
            <w:proofErr w:type="spellEnd"/>
          </w:p>
        </w:tc>
        <w:tc>
          <w:tcPr>
            <w:tcW w:w="1316" w:type="dxa"/>
            <w:shd w:val="clear" w:color="auto" w:fill="auto"/>
          </w:tcPr>
          <w:p w14:paraId="130B4D64" w14:textId="510014BE" w:rsidR="0017645A" w:rsidRPr="008C2396" w:rsidRDefault="00F6734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2712070498</w:t>
            </w:r>
          </w:p>
        </w:tc>
        <w:tc>
          <w:tcPr>
            <w:tcW w:w="2511" w:type="dxa"/>
            <w:shd w:val="clear" w:color="auto" w:fill="auto"/>
          </w:tcPr>
          <w:p w14:paraId="33A4AA87" w14:textId="6768CC01" w:rsidR="0017645A" w:rsidRPr="008C2396" w:rsidRDefault="00F67341"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(mi firma)</w:t>
            </w:r>
          </w:p>
        </w:tc>
      </w:tr>
      <w:tr w:rsidR="0017645A" w:rsidRPr="008C2396" w14:paraId="69F227FD" w14:textId="77777777" w:rsidTr="00F67341">
        <w:tc>
          <w:tcPr>
            <w:tcW w:w="3828" w:type="dxa"/>
            <w:shd w:val="clear" w:color="auto" w:fill="auto"/>
          </w:tcPr>
          <w:p w14:paraId="52C2B01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835" w:type="dxa"/>
            <w:shd w:val="clear" w:color="auto" w:fill="auto"/>
          </w:tcPr>
          <w:p w14:paraId="11EAAC4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2E05A5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3F7869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7CBF453" w14:textId="77777777" w:rsidTr="00F67341">
        <w:tc>
          <w:tcPr>
            <w:tcW w:w="3828" w:type="dxa"/>
            <w:shd w:val="clear" w:color="auto" w:fill="auto"/>
          </w:tcPr>
          <w:p w14:paraId="09F5016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835" w:type="dxa"/>
            <w:shd w:val="clear" w:color="auto" w:fill="auto"/>
          </w:tcPr>
          <w:p w14:paraId="1743CD3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F24C06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FF5E7D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6ECF1B01" w14:textId="77777777" w:rsidTr="00F67341">
        <w:tc>
          <w:tcPr>
            <w:tcW w:w="3828" w:type="dxa"/>
            <w:shd w:val="clear" w:color="auto" w:fill="auto"/>
          </w:tcPr>
          <w:p w14:paraId="6669107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835" w:type="dxa"/>
            <w:shd w:val="clear" w:color="auto" w:fill="auto"/>
          </w:tcPr>
          <w:p w14:paraId="67A93F8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2F714E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BE8D8B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4DB5BA21" w14:textId="77777777" w:rsidTr="00F67341">
        <w:tc>
          <w:tcPr>
            <w:tcW w:w="3828" w:type="dxa"/>
            <w:shd w:val="clear" w:color="auto" w:fill="auto"/>
          </w:tcPr>
          <w:p w14:paraId="1A4BE17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835" w:type="dxa"/>
            <w:shd w:val="clear" w:color="auto" w:fill="auto"/>
          </w:tcPr>
          <w:p w14:paraId="6C16301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A3F6DE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E67C32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66AAB2D" w14:textId="77777777" w:rsidTr="00F67341">
        <w:tc>
          <w:tcPr>
            <w:tcW w:w="3828" w:type="dxa"/>
            <w:shd w:val="clear" w:color="auto" w:fill="auto"/>
          </w:tcPr>
          <w:p w14:paraId="4FB2687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835" w:type="dxa"/>
            <w:shd w:val="clear" w:color="auto" w:fill="auto"/>
          </w:tcPr>
          <w:p w14:paraId="0A5E8D5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86078CD"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58072D88"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65359EFC" w14:textId="77777777" w:rsidR="00F86C39" w:rsidRPr="008C2396" w:rsidRDefault="00F86C39" w:rsidP="00F86C39">
      <w:pPr>
        <w:ind w:left="720"/>
        <w:rPr>
          <w:rFonts w:ascii="Arial" w:hAnsi="Arial" w:cs="Arial"/>
          <w:b/>
          <w:sz w:val="28"/>
          <w:szCs w:val="28"/>
        </w:rPr>
      </w:pPr>
    </w:p>
    <w:p w14:paraId="552107E1" w14:textId="77777777" w:rsidR="00F86C39" w:rsidRPr="008C2396" w:rsidRDefault="00F86C39" w:rsidP="00F86C39">
      <w:pPr>
        <w:ind w:left="720"/>
        <w:rPr>
          <w:rFonts w:ascii="Arial" w:hAnsi="Arial" w:cs="Arial"/>
          <w:b/>
          <w:sz w:val="28"/>
          <w:szCs w:val="28"/>
        </w:rPr>
      </w:pPr>
    </w:p>
    <w:p w14:paraId="6F3836E0" w14:textId="77777777" w:rsidR="00503D08" w:rsidRPr="008C2396" w:rsidRDefault="00503D08" w:rsidP="00F86C39">
      <w:pPr>
        <w:ind w:left="720"/>
        <w:rPr>
          <w:rFonts w:ascii="Arial" w:hAnsi="Arial" w:cs="Arial"/>
          <w:b/>
          <w:sz w:val="28"/>
          <w:szCs w:val="28"/>
        </w:rPr>
      </w:pPr>
    </w:p>
    <w:p w14:paraId="5A9E1E0B" w14:textId="77777777" w:rsidR="00503D08" w:rsidRPr="008C2396" w:rsidRDefault="00503D08" w:rsidP="00F86C39">
      <w:pPr>
        <w:ind w:left="720"/>
        <w:rPr>
          <w:rFonts w:ascii="Arial" w:hAnsi="Arial" w:cs="Arial"/>
          <w:b/>
          <w:sz w:val="28"/>
          <w:szCs w:val="28"/>
        </w:rPr>
      </w:pPr>
    </w:p>
    <w:p w14:paraId="7EF370C5" w14:textId="77777777" w:rsidR="00503D08" w:rsidRPr="008C2396" w:rsidRDefault="00503D08" w:rsidP="00F86C39">
      <w:pPr>
        <w:ind w:left="720"/>
        <w:rPr>
          <w:rFonts w:ascii="Arial" w:hAnsi="Arial" w:cs="Arial"/>
          <w:b/>
          <w:sz w:val="28"/>
          <w:szCs w:val="28"/>
        </w:rPr>
      </w:pPr>
    </w:p>
    <w:p w14:paraId="5C3A4188" w14:textId="77777777" w:rsidR="001A2265" w:rsidRPr="008C2396" w:rsidRDefault="001A2265" w:rsidP="00F86C39">
      <w:pPr>
        <w:ind w:left="720"/>
        <w:rPr>
          <w:rFonts w:ascii="Arial" w:hAnsi="Arial" w:cs="Arial"/>
          <w:b/>
          <w:sz w:val="28"/>
          <w:szCs w:val="28"/>
        </w:rPr>
      </w:pPr>
    </w:p>
    <w:p w14:paraId="41F0E3EF" w14:textId="77777777" w:rsidR="001A2265" w:rsidRPr="008C2396" w:rsidRDefault="001A2265" w:rsidP="00F86C39">
      <w:pPr>
        <w:ind w:left="720"/>
        <w:rPr>
          <w:rFonts w:ascii="Arial" w:hAnsi="Arial" w:cs="Arial"/>
          <w:b/>
          <w:sz w:val="28"/>
          <w:szCs w:val="28"/>
        </w:rPr>
      </w:pPr>
    </w:p>
    <w:p w14:paraId="596E4E70" w14:textId="0115670C" w:rsidR="001A2265" w:rsidRPr="008C2396" w:rsidRDefault="00BA7481" w:rsidP="00BA7481">
      <w:pPr>
        <w:rPr>
          <w:rFonts w:ascii="Arial" w:hAnsi="Arial" w:cs="Arial"/>
          <w:b/>
          <w:sz w:val="28"/>
          <w:szCs w:val="28"/>
        </w:rPr>
      </w:pPr>
      <w:r>
        <w:rPr>
          <w:rFonts w:ascii="Arial" w:hAnsi="Arial" w:cs="Arial"/>
          <w:b/>
          <w:sz w:val="28"/>
          <w:szCs w:val="28"/>
        </w:rPr>
        <w:br w:type="page"/>
      </w:r>
    </w:p>
    <w:p w14:paraId="3AD4A04A"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0A161239" w14:textId="77777777" w:rsidR="00137683" w:rsidRPr="008C2396" w:rsidRDefault="00137683" w:rsidP="00137683">
      <w:pPr>
        <w:rPr>
          <w:rFonts w:ascii="Arial" w:hAnsi="Arial" w:cs="Arial"/>
          <w:lang w:val="es-ES_tradnl" w:eastAsia="en-US"/>
        </w:rPr>
      </w:pPr>
    </w:p>
    <w:p w14:paraId="0BC5D84C"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7C1D5B44" w14:textId="77777777" w:rsidTr="004627A3">
        <w:trPr>
          <w:trHeight w:val="182"/>
        </w:trPr>
        <w:tc>
          <w:tcPr>
            <w:tcW w:w="10490" w:type="dxa"/>
            <w:gridSpan w:val="8"/>
            <w:shd w:val="clear" w:color="auto" w:fill="A50021"/>
          </w:tcPr>
          <w:p w14:paraId="400788F1"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4F4FDD45" w14:textId="77777777" w:rsidTr="005D0764">
        <w:trPr>
          <w:trHeight w:val="182"/>
        </w:trPr>
        <w:tc>
          <w:tcPr>
            <w:tcW w:w="1418" w:type="dxa"/>
            <w:gridSpan w:val="2"/>
            <w:shd w:val="clear" w:color="auto" w:fill="auto"/>
          </w:tcPr>
          <w:p w14:paraId="0D43381E"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66CC867A" w14:textId="7635DD2D" w:rsidR="005D0764" w:rsidRPr="00BA7481" w:rsidRDefault="00F67341" w:rsidP="005D0764">
            <w:pPr>
              <w:jc w:val="both"/>
              <w:rPr>
                <w:rFonts w:ascii="Arial" w:hAnsi="Arial" w:cs="Arial"/>
                <w:sz w:val="22"/>
                <w:szCs w:val="22"/>
              </w:rPr>
            </w:pPr>
            <w:r w:rsidRPr="00BA7481">
              <w:rPr>
                <w:rFonts w:ascii="Arial" w:hAnsi="Arial" w:cs="Arial"/>
                <w:sz w:val="22"/>
                <w:szCs w:val="22"/>
              </w:rPr>
              <w:t>0001</w:t>
            </w:r>
          </w:p>
        </w:tc>
      </w:tr>
      <w:tr w:rsidR="005D0764" w:rsidRPr="008C2396" w14:paraId="7C5227E2" w14:textId="77777777" w:rsidTr="005D0764">
        <w:trPr>
          <w:trHeight w:val="182"/>
        </w:trPr>
        <w:tc>
          <w:tcPr>
            <w:tcW w:w="1418" w:type="dxa"/>
            <w:gridSpan w:val="2"/>
            <w:shd w:val="clear" w:color="auto" w:fill="auto"/>
          </w:tcPr>
          <w:p w14:paraId="45E88FEF"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05E6A4EF" w14:textId="52BA3E19" w:rsidR="005D0764" w:rsidRPr="00BA7481" w:rsidRDefault="00F67341" w:rsidP="005D0764">
            <w:pPr>
              <w:jc w:val="both"/>
              <w:rPr>
                <w:rFonts w:ascii="Arial" w:hAnsi="Arial" w:cs="Arial"/>
                <w:sz w:val="22"/>
                <w:szCs w:val="22"/>
              </w:rPr>
            </w:pPr>
            <w:proofErr w:type="spellStart"/>
            <w:r w:rsidRPr="00BA7481">
              <w:rPr>
                <w:rFonts w:ascii="Arial" w:hAnsi="Arial" w:cs="Arial"/>
                <w:sz w:val="22"/>
                <w:szCs w:val="22"/>
              </w:rPr>
              <w:t>AbogaBot</w:t>
            </w:r>
            <w:proofErr w:type="spellEnd"/>
            <w:r w:rsidRPr="00BA7481">
              <w:rPr>
                <w:rFonts w:ascii="Arial" w:hAnsi="Arial" w:cs="Arial"/>
                <w:sz w:val="22"/>
                <w:szCs w:val="22"/>
              </w:rPr>
              <w:t xml:space="preserve">: Especificaciones generales </w:t>
            </w:r>
          </w:p>
        </w:tc>
      </w:tr>
      <w:tr w:rsidR="005D0764" w:rsidRPr="008C2396" w14:paraId="3841C719" w14:textId="77777777" w:rsidTr="005D0764">
        <w:trPr>
          <w:trHeight w:val="182"/>
        </w:trPr>
        <w:tc>
          <w:tcPr>
            <w:tcW w:w="1418" w:type="dxa"/>
            <w:gridSpan w:val="2"/>
            <w:shd w:val="clear" w:color="auto" w:fill="auto"/>
          </w:tcPr>
          <w:p w14:paraId="76D0F8BE"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49E383BD" w14:textId="4C3BB45A" w:rsidR="005D0764" w:rsidRPr="00BA7481" w:rsidRDefault="00F67341" w:rsidP="005D0764">
            <w:pPr>
              <w:jc w:val="both"/>
              <w:rPr>
                <w:rFonts w:ascii="Arial" w:hAnsi="Arial" w:cs="Arial"/>
                <w:sz w:val="22"/>
                <w:szCs w:val="22"/>
              </w:rPr>
            </w:pPr>
            <w:r w:rsidRPr="00BA7481">
              <w:rPr>
                <w:rFonts w:ascii="Arial" w:hAnsi="Arial" w:cs="Arial"/>
                <w:sz w:val="22"/>
                <w:szCs w:val="22"/>
              </w:rPr>
              <w:t>22/02/2022</w:t>
            </w:r>
          </w:p>
        </w:tc>
      </w:tr>
      <w:tr w:rsidR="005D0764" w:rsidRPr="008C2396" w14:paraId="110116D6" w14:textId="77777777" w:rsidTr="005D0764">
        <w:trPr>
          <w:trHeight w:val="182"/>
        </w:trPr>
        <w:tc>
          <w:tcPr>
            <w:tcW w:w="1418" w:type="dxa"/>
            <w:gridSpan w:val="2"/>
            <w:shd w:val="clear" w:color="auto" w:fill="auto"/>
          </w:tcPr>
          <w:p w14:paraId="4E7FD0F7"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18806721" w14:textId="0D386925" w:rsidR="005D0764" w:rsidRPr="00BA7481" w:rsidRDefault="00F67341" w:rsidP="005D0764">
            <w:pPr>
              <w:jc w:val="both"/>
              <w:rPr>
                <w:rFonts w:ascii="Arial" w:hAnsi="Arial" w:cs="Arial"/>
                <w:sz w:val="22"/>
                <w:szCs w:val="22"/>
              </w:rPr>
            </w:pPr>
            <w:r w:rsidRPr="00BA7481">
              <w:rPr>
                <w:rFonts w:ascii="Arial" w:hAnsi="Arial" w:cs="Arial"/>
                <w:sz w:val="22"/>
                <w:szCs w:val="22"/>
              </w:rPr>
              <w:t>1</w:t>
            </w:r>
          </w:p>
        </w:tc>
      </w:tr>
      <w:tr w:rsidR="00137683" w:rsidRPr="008C2396" w14:paraId="31FC7E04" w14:textId="77777777" w:rsidTr="004627A3">
        <w:trPr>
          <w:trHeight w:val="182"/>
        </w:trPr>
        <w:tc>
          <w:tcPr>
            <w:tcW w:w="10490" w:type="dxa"/>
            <w:gridSpan w:val="8"/>
            <w:shd w:val="clear" w:color="auto" w:fill="A50021"/>
          </w:tcPr>
          <w:p w14:paraId="71D5CBE8"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4F9E59F7" w14:textId="77777777" w:rsidTr="004627A3">
        <w:trPr>
          <w:trHeight w:val="1406"/>
        </w:trPr>
        <w:tc>
          <w:tcPr>
            <w:tcW w:w="10490" w:type="dxa"/>
            <w:gridSpan w:val="8"/>
            <w:shd w:val="clear" w:color="auto" w:fill="FFFFFF"/>
          </w:tcPr>
          <w:p w14:paraId="789DC166" w14:textId="1903DBDD" w:rsidR="00137683" w:rsidRPr="00BA7481" w:rsidRDefault="00BA7481" w:rsidP="004627A3">
            <w:pPr>
              <w:rPr>
                <w:rFonts w:ascii="Arial" w:hAnsi="Arial" w:cs="Arial"/>
                <w:sz w:val="22"/>
                <w:szCs w:val="22"/>
              </w:rPr>
            </w:pPr>
            <w:r w:rsidRPr="00BA7481">
              <w:rPr>
                <w:rFonts w:ascii="Arial" w:hAnsi="Arial" w:cs="Arial"/>
                <w:sz w:val="22"/>
                <w:szCs w:val="22"/>
              </w:rPr>
              <w:t xml:space="preserve">Se requiere que el </w:t>
            </w:r>
            <w:proofErr w:type="spellStart"/>
            <w:r w:rsidRPr="00BA7481">
              <w:rPr>
                <w:rFonts w:ascii="Arial" w:hAnsi="Arial" w:cs="Arial"/>
                <w:sz w:val="22"/>
                <w:szCs w:val="22"/>
              </w:rPr>
              <w:t>AbogaBot</w:t>
            </w:r>
            <w:proofErr w:type="spellEnd"/>
            <w:r w:rsidRPr="00BA7481">
              <w:rPr>
                <w:rFonts w:ascii="Arial" w:hAnsi="Arial" w:cs="Arial"/>
                <w:sz w:val="22"/>
                <w:szCs w:val="22"/>
              </w:rPr>
              <w:t xml:space="preserve"> haga la toma de datos del usuario, y cree su línea de captura como un Word en el que se muestre su caso detallado.</w:t>
            </w:r>
          </w:p>
          <w:p w14:paraId="5711595E" w14:textId="77777777" w:rsidR="00137683" w:rsidRPr="008C2396" w:rsidRDefault="00137683" w:rsidP="004627A3">
            <w:pPr>
              <w:rPr>
                <w:rFonts w:ascii="Arial" w:hAnsi="Arial" w:cs="Arial"/>
                <w:color w:val="A6A6A6"/>
                <w:sz w:val="22"/>
                <w:szCs w:val="22"/>
              </w:rPr>
            </w:pPr>
          </w:p>
        </w:tc>
      </w:tr>
      <w:tr w:rsidR="00AE4D25" w:rsidRPr="008C2396" w14:paraId="38CE51E8" w14:textId="77777777" w:rsidTr="004627A3">
        <w:trPr>
          <w:trHeight w:val="182"/>
        </w:trPr>
        <w:tc>
          <w:tcPr>
            <w:tcW w:w="10490" w:type="dxa"/>
            <w:gridSpan w:val="8"/>
            <w:shd w:val="clear" w:color="auto" w:fill="A50021"/>
          </w:tcPr>
          <w:p w14:paraId="08EE4B60"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4F59F6EE" w14:textId="77777777" w:rsidTr="00AE4D25">
        <w:trPr>
          <w:trHeight w:val="1406"/>
        </w:trPr>
        <w:tc>
          <w:tcPr>
            <w:tcW w:w="10490" w:type="dxa"/>
            <w:gridSpan w:val="8"/>
            <w:shd w:val="clear" w:color="auto" w:fill="FFFFFF"/>
          </w:tcPr>
          <w:p w14:paraId="55DB0BA1" w14:textId="3A692285" w:rsidR="00AE4D25" w:rsidRPr="00BA7481" w:rsidRDefault="00BA7481" w:rsidP="00BA7481">
            <w:pPr>
              <w:rPr>
                <w:rFonts w:ascii="Arial" w:hAnsi="Arial" w:cs="Arial"/>
                <w:sz w:val="22"/>
                <w:szCs w:val="22"/>
              </w:rPr>
            </w:pPr>
            <w:r w:rsidRPr="00BA7481">
              <w:rPr>
                <w:rFonts w:ascii="Arial" w:hAnsi="Arial" w:cs="Arial"/>
                <w:sz w:val="22"/>
                <w:szCs w:val="22"/>
              </w:rPr>
              <w:t>Con la finalidad de optimizar el proceso de la creación de un documento desde cero y tener más tiempo para realizar movimientos legales de pronta manera.</w:t>
            </w:r>
          </w:p>
        </w:tc>
      </w:tr>
      <w:tr w:rsidR="004205AA" w:rsidRPr="008C2396" w14:paraId="716B1753" w14:textId="77777777" w:rsidTr="004627A3">
        <w:trPr>
          <w:trHeight w:val="182"/>
        </w:trPr>
        <w:tc>
          <w:tcPr>
            <w:tcW w:w="10490" w:type="dxa"/>
            <w:gridSpan w:val="8"/>
            <w:shd w:val="clear" w:color="auto" w:fill="A50021"/>
          </w:tcPr>
          <w:p w14:paraId="4962E153"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5C52AF7F" w14:textId="77777777" w:rsidTr="005D0764">
        <w:trPr>
          <w:trHeight w:val="182"/>
        </w:trPr>
        <w:tc>
          <w:tcPr>
            <w:tcW w:w="737" w:type="dxa"/>
            <w:shd w:val="clear" w:color="auto" w:fill="A6A6A6"/>
          </w:tcPr>
          <w:p w14:paraId="346AB3C1"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7C7EBC77"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25111AC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1C3C9CA9"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5B13E6F4" w14:textId="77777777" w:rsidTr="005D0764">
        <w:trPr>
          <w:trHeight w:val="1686"/>
        </w:trPr>
        <w:tc>
          <w:tcPr>
            <w:tcW w:w="737" w:type="dxa"/>
            <w:shd w:val="clear" w:color="auto" w:fill="FFFFFF"/>
          </w:tcPr>
          <w:p w14:paraId="6B238C80" w14:textId="7BCF5F44" w:rsidR="00097052" w:rsidRPr="000668FE" w:rsidRDefault="00097052" w:rsidP="00097052">
            <w:pPr>
              <w:jc w:val="both"/>
              <w:rPr>
                <w:rFonts w:ascii="Arial" w:hAnsi="Arial" w:cs="Arial"/>
                <w:sz w:val="22"/>
                <w:szCs w:val="22"/>
              </w:rPr>
            </w:pPr>
            <w:r w:rsidRPr="000668FE">
              <w:rPr>
                <w:rFonts w:ascii="Arial" w:hAnsi="Arial" w:cs="Arial"/>
                <w:sz w:val="22"/>
                <w:szCs w:val="22"/>
              </w:rPr>
              <w:t>1</w:t>
            </w:r>
          </w:p>
        </w:tc>
        <w:tc>
          <w:tcPr>
            <w:tcW w:w="1949" w:type="dxa"/>
            <w:gridSpan w:val="2"/>
            <w:shd w:val="clear" w:color="auto" w:fill="FFFFFF"/>
          </w:tcPr>
          <w:p w14:paraId="09DF8EAB" w14:textId="7A7A2D03" w:rsidR="00BA7481" w:rsidRPr="000668FE" w:rsidRDefault="00BA7481" w:rsidP="004627A3">
            <w:pPr>
              <w:jc w:val="both"/>
              <w:rPr>
                <w:rFonts w:ascii="Arial" w:hAnsi="Arial" w:cs="Arial"/>
                <w:sz w:val="22"/>
                <w:szCs w:val="22"/>
              </w:rPr>
            </w:pPr>
            <w:r w:rsidRPr="000668FE">
              <w:rPr>
                <w:rFonts w:ascii="Arial" w:hAnsi="Arial" w:cs="Arial"/>
                <w:sz w:val="22"/>
                <w:szCs w:val="22"/>
              </w:rPr>
              <w:t>Llenado del formulario.</w:t>
            </w:r>
          </w:p>
        </w:tc>
        <w:tc>
          <w:tcPr>
            <w:tcW w:w="2571" w:type="dxa"/>
            <w:gridSpan w:val="3"/>
            <w:shd w:val="clear" w:color="auto" w:fill="FFFFFF"/>
          </w:tcPr>
          <w:p w14:paraId="0CE6222C" w14:textId="127B0426" w:rsidR="00097052" w:rsidRPr="000668FE" w:rsidRDefault="00BA7481" w:rsidP="00E56DEC">
            <w:pPr>
              <w:jc w:val="both"/>
              <w:rPr>
                <w:rFonts w:ascii="Arial" w:hAnsi="Arial" w:cs="Arial"/>
                <w:sz w:val="22"/>
                <w:szCs w:val="22"/>
              </w:rPr>
            </w:pPr>
            <w:r w:rsidRPr="000668FE">
              <w:rPr>
                <w:rFonts w:ascii="Arial" w:hAnsi="Arial" w:cs="Arial"/>
                <w:sz w:val="22"/>
                <w:szCs w:val="22"/>
              </w:rPr>
              <w:t>Después de iniciar sesión se empieza a llenar un cuestionario para saber su razón legal.</w:t>
            </w:r>
          </w:p>
        </w:tc>
        <w:tc>
          <w:tcPr>
            <w:tcW w:w="5233" w:type="dxa"/>
            <w:gridSpan w:val="2"/>
            <w:shd w:val="clear" w:color="auto" w:fill="FFFFFF"/>
          </w:tcPr>
          <w:p w14:paraId="5B5EB35D" w14:textId="75FB0424" w:rsidR="00097052" w:rsidRPr="000668FE" w:rsidRDefault="00BA7481" w:rsidP="006D1559">
            <w:pPr>
              <w:jc w:val="both"/>
              <w:rPr>
                <w:rFonts w:ascii="Arial" w:hAnsi="Arial" w:cs="Arial"/>
                <w:sz w:val="22"/>
                <w:szCs w:val="22"/>
              </w:rPr>
            </w:pPr>
            <w:r w:rsidRPr="000668FE">
              <w:rPr>
                <w:rFonts w:ascii="Arial" w:hAnsi="Arial" w:cs="Arial"/>
                <w:sz w:val="22"/>
                <w:szCs w:val="22"/>
              </w:rPr>
              <w:t>Pedir toda la información necesaria para enviar el documento Word al Administrador</w:t>
            </w:r>
          </w:p>
        </w:tc>
      </w:tr>
      <w:tr w:rsidR="008F6AF7" w:rsidRPr="008C2396" w14:paraId="4799AAC7" w14:textId="77777777" w:rsidTr="008F6AF7">
        <w:trPr>
          <w:trHeight w:val="114"/>
        </w:trPr>
        <w:tc>
          <w:tcPr>
            <w:tcW w:w="10490" w:type="dxa"/>
            <w:gridSpan w:val="8"/>
            <w:shd w:val="clear" w:color="auto" w:fill="A50021"/>
          </w:tcPr>
          <w:p w14:paraId="13E80878"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2C8C537" w14:textId="77777777" w:rsidTr="005D0764">
        <w:trPr>
          <w:trHeight w:val="260"/>
        </w:trPr>
        <w:tc>
          <w:tcPr>
            <w:tcW w:w="3130" w:type="dxa"/>
            <w:gridSpan w:val="4"/>
            <w:shd w:val="clear" w:color="auto" w:fill="A6A6A6"/>
          </w:tcPr>
          <w:p w14:paraId="6D395D3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CB93D4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96FA447"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AFE247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6C454DA5" w14:textId="77777777" w:rsidTr="005D0764">
        <w:trPr>
          <w:trHeight w:val="304"/>
        </w:trPr>
        <w:tc>
          <w:tcPr>
            <w:tcW w:w="3130" w:type="dxa"/>
            <w:gridSpan w:val="4"/>
            <w:shd w:val="clear" w:color="auto" w:fill="FFFFFF"/>
          </w:tcPr>
          <w:p w14:paraId="3B42915E" w14:textId="0127EF1F" w:rsidR="003F7596" w:rsidRPr="000668FE" w:rsidRDefault="000668FE" w:rsidP="005237D9">
            <w:pPr>
              <w:jc w:val="both"/>
              <w:rPr>
                <w:rFonts w:ascii="Arial" w:hAnsi="Arial" w:cs="Arial"/>
                <w:sz w:val="22"/>
                <w:szCs w:val="22"/>
              </w:rPr>
            </w:pPr>
            <w:r w:rsidRPr="000668FE">
              <w:rPr>
                <w:rFonts w:ascii="Arial" w:hAnsi="Arial" w:cs="Arial"/>
                <w:sz w:val="22"/>
                <w:szCs w:val="22"/>
              </w:rPr>
              <w:t>Esaú Vela Mosqueda</w:t>
            </w:r>
          </w:p>
        </w:tc>
        <w:tc>
          <w:tcPr>
            <w:tcW w:w="2000" w:type="dxa"/>
            <w:shd w:val="clear" w:color="auto" w:fill="FFFFFF"/>
          </w:tcPr>
          <w:p w14:paraId="03CF9A72" w14:textId="7CBE1592" w:rsidR="003F7596" w:rsidRPr="000668FE" w:rsidRDefault="000668FE" w:rsidP="005237D9">
            <w:pPr>
              <w:jc w:val="both"/>
              <w:rPr>
                <w:rFonts w:ascii="Arial" w:hAnsi="Arial" w:cs="Arial"/>
                <w:sz w:val="22"/>
                <w:szCs w:val="22"/>
              </w:rPr>
            </w:pPr>
            <w:r w:rsidRPr="000668FE">
              <w:rPr>
                <w:rFonts w:ascii="Arial" w:hAnsi="Arial" w:cs="Arial"/>
                <w:sz w:val="22"/>
                <w:szCs w:val="22"/>
              </w:rPr>
              <w:t>Desarrollador</w:t>
            </w:r>
          </w:p>
        </w:tc>
        <w:tc>
          <w:tcPr>
            <w:tcW w:w="2074" w:type="dxa"/>
            <w:gridSpan w:val="2"/>
            <w:shd w:val="clear" w:color="auto" w:fill="FFFFFF"/>
          </w:tcPr>
          <w:p w14:paraId="4E64ABFB" w14:textId="43E2F51C" w:rsidR="003F7596" w:rsidRPr="000668FE" w:rsidRDefault="000668FE" w:rsidP="005237D9">
            <w:pPr>
              <w:jc w:val="both"/>
              <w:rPr>
                <w:rFonts w:ascii="Arial" w:hAnsi="Arial" w:cs="Arial"/>
                <w:sz w:val="22"/>
                <w:szCs w:val="22"/>
              </w:rPr>
            </w:pPr>
            <w:r w:rsidRPr="000668FE">
              <w:rPr>
                <w:rFonts w:ascii="Arial" w:hAnsi="Arial" w:cs="Arial"/>
                <w:sz w:val="22"/>
                <w:szCs w:val="22"/>
              </w:rPr>
              <w:t>2712070497</w:t>
            </w:r>
          </w:p>
        </w:tc>
        <w:tc>
          <w:tcPr>
            <w:tcW w:w="3286" w:type="dxa"/>
            <w:shd w:val="clear" w:color="auto" w:fill="FFFFFF"/>
          </w:tcPr>
          <w:p w14:paraId="0726883D" w14:textId="3B7A6D2C" w:rsidR="003F7596" w:rsidRPr="000668FE" w:rsidRDefault="000668FE" w:rsidP="005237D9">
            <w:pPr>
              <w:jc w:val="both"/>
              <w:rPr>
                <w:rFonts w:ascii="Arial" w:hAnsi="Arial" w:cs="Arial"/>
                <w:sz w:val="22"/>
                <w:szCs w:val="22"/>
              </w:rPr>
            </w:pPr>
            <w:r w:rsidRPr="000668FE">
              <w:rPr>
                <w:rFonts w:ascii="Arial" w:hAnsi="Arial" w:cs="Arial"/>
                <w:sz w:val="22"/>
                <w:szCs w:val="22"/>
              </w:rPr>
              <w:t>(mi firma)</w:t>
            </w:r>
          </w:p>
        </w:tc>
      </w:tr>
      <w:tr w:rsidR="008512C0" w:rsidRPr="008C2396" w14:paraId="7DFCC29C" w14:textId="77777777" w:rsidTr="005D0764">
        <w:trPr>
          <w:trHeight w:val="304"/>
        </w:trPr>
        <w:tc>
          <w:tcPr>
            <w:tcW w:w="3130" w:type="dxa"/>
            <w:gridSpan w:val="4"/>
            <w:shd w:val="clear" w:color="auto" w:fill="FFFFFF"/>
          </w:tcPr>
          <w:p w14:paraId="39C0A9B4" w14:textId="77777777" w:rsidR="003F7596" w:rsidRPr="000668FE" w:rsidRDefault="003F7596" w:rsidP="005237D9">
            <w:pPr>
              <w:jc w:val="both"/>
              <w:rPr>
                <w:rFonts w:ascii="Arial" w:hAnsi="Arial" w:cs="Arial"/>
                <w:sz w:val="22"/>
                <w:szCs w:val="22"/>
              </w:rPr>
            </w:pPr>
          </w:p>
        </w:tc>
        <w:tc>
          <w:tcPr>
            <w:tcW w:w="2000" w:type="dxa"/>
            <w:shd w:val="clear" w:color="auto" w:fill="FFFFFF"/>
          </w:tcPr>
          <w:p w14:paraId="2F3B347C" w14:textId="77777777" w:rsidR="003F7596" w:rsidRPr="000668FE" w:rsidRDefault="003F7596" w:rsidP="005237D9">
            <w:pPr>
              <w:jc w:val="both"/>
              <w:rPr>
                <w:rFonts w:ascii="Arial" w:hAnsi="Arial" w:cs="Arial"/>
                <w:sz w:val="22"/>
                <w:szCs w:val="22"/>
              </w:rPr>
            </w:pPr>
          </w:p>
        </w:tc>
        <w:tc>
          <w:tcPr>
            <w:tcW w:w="2074" w:type="dxa"/>
            <w:gridSpan w:val="2"/>
            <w:shd w:val="clear" w:color="auto" w:fill="FFFFFF"/>
          </w:tcPr>
          <w:p w14:paraId="0D594793" w14:textId="77777777" w:rsidR="003F7596" w:rsidRPr="000668FE" w:rsidRDefault="003F7596" w:rsidP="005237D9">
            <w:pPr>
              <w:jc w:val="both"/>
              <w:rPr>
                <w:rFonts w:ascii="Arial" w:hAnsi="Arial" w:cs="Arial"/>
                <w:sz w:val="22"/>
                <w:szCs w:val="22"/>
              </w:rPr>
            </w:pPr>
          </w:p>
        </w:tc>
        <w:tc>
          <w:tcPr>
            <w:tcW w:w="3286" w:type="dxa"/>
            <w:shd w:val="clear" w:color="auto" w:fill="FFFFFF"/>
          </w:tcPr>
          <w:p w14:paraId="351B93AA" w14:textId="77777777" w:rsidR="003F7596" w:rsidRPr="000668FE" w:rsidRDefault="003F7596" w:rsidP="005237D9">
            <w:pPr>
              <w:jc w:val="both"/>
              <w:rPr>
                <w:rFonts w:ascii="Arial" w:hAnsi="Arial" w:cs="Arial"/>
                <w:sz w:val="22"/>
                <w:szCs w:val="22"/>
              </w:rPr>
            </w:pPr>
          </w:p>
        </w:tc>
      </w:tr>
      <w:tr w:rsidR="008512C0" w:rsidRPr="008C2396" w14:paraId="0C6557D8" w14:textId="77777777" w:rsidTr="005D0764">
        <w:trPr>
          <w:trHeight w:val="304"/>
        </w:trPr>
        <w:tc>
          <w:tcPr>
            <w:tcW w:w="3130" w:type="dxa"/>
            <w:gridSpan w:val="4"/>
            <w:shd w:val="clear" w:color="auto" w:fill="FFFFFF"/>
          </w:tcPr>
          <w:p w14:paraId="64C2E36A" w14:textId="77777777" w:rsidR="003F7596" w:rsidRPr="000668FE" w:rsidRDefault="003F7596" w:rsidP="005237D9">
            <w:pPr>
              <w:jc w:val="both"/>
              <w:rPr>
                <w:rFonts w:ascii="Arial" w:hAnsi="Arial" w:cs="Arial"/>
                <w:sz w:val="22"/>
                <w:szCs w:val="22"/>
              </w:rPr>
            </w:pPr>
          </w:p>
        </w:tc>
        <w:tc>
          <w:tcPr>
            <w:tcW w:w="2000" w:type="dxa"/>
            <w:shd w:val="clear" w:color="auto" w:fill="FFFFFF"/>
          </w:tcPr>
          <w:p w14:paraId="239B4661" w14:textId="77777777" w:rsidR="003F7596" w:rsidRPr="000668FE" w:rsidRDefault="003F7596" w:rsidP="005237D9">
            <w:pPr>
              <w:jc w:val="both"/>
              <w:rPr>
                <w:rFonts w:ascii="Arial" w:hAnsi="Arial" w:cs="Arial"/>
                <w:sz w:val="22"/>
                <w:szCs w:val="22"/>
              </w:rPr>
            </w:pPr>
          </w:p>
        </w:tc>
        <w:tc>
          <w:tcPr>
            <w:tcW w:w="2074" w:type="dxa"/>
            <w:gridSpan w:val="2"/>
            <w:shd w:val="clear" w:color="auto" w:fill="FFFFFF"/>
          </w:tcPr>
          <w:p w14:paraId="16E7CE28" w14:textId="77777777" w:rsidR="003F7596" w:rsidRPr="000668FE" w:rsidRDefault="003F7596" w:rsidP="005237D9">
            <w:pPr>
              <w:jc w:val="both"/>
              <w:rPr>
                <w:rFonts w:ascii="Arial" w:hAnsi="Arial" w:cs="Arial"/>
                <w:sz w:val="22"/>
                <w:szCs w:val="22"/>
              </w:rPr>
            </w:pPr>
          </w:p>
        </w:tc>
        <w:tc>
          <w:tcPr>
            <w:tcW w:w="3286" w:type="dxa"/>
            <w:shd w:val="clear" w:color="auto" w:fill="FFFFFF"/>
          </w:tcPr>
          <w:p w14:paraId="55DCA2FB" w14:textId="77777777" w:rsidR="003F7596" w:rsidRPr="000668FE" w:rsidRDefault="003F7596" w:rsidP="005237D9">
            <w:pPr>
              <w:jc w:val="both"/>
              <w:rPr>
                <w:rFonts w:ascii="Arial" w:hAnsi="Arial" w:cs="Arial"/>
                <w:sz w:val="22"/>
                <w:szCs w:val="22"/>
              </w:rPr>
            </w:pPr>
          </w:p>
        </w:tc>
      </w:tr>
      <w:tr w:rsidR="008512C0" w:rsidRPr="008C2396" w14:paraId="13162833" w14:textId="77777777" w:rsidTr="005D0764">
        <w:trPr>
          <w:trHeight w:val="304"/>
        </w:trPr>
        <w:tc>
          <w:tcPr>
            <w:tcW w:w="3130" w:type="dxa"/>
            <w:gridSpan w:val="4"/>
            <w:shd w:val="clear" w:color="auto" w:fill="FFFFFF"/>
          </w:tcPr>
          <w:p w14:paraId="26E7B916" w14:textId="77777777" w:rsidR="003F7596" w:rsidRPr="000668FE" w:rsidRDefault="003F7596" w:rsidP="005237D9">
            <w:pPr>
              <w:jc w:val="both"/>
              <w:rPr>
                <w:rFonts w:ascii="Arial" w:hAnsi="Arial" w:cs="Arial"/>
                <w:sz w:val="22"/>
                <w:szCs w:val="22"/>
              </w:rPr>
            </w:pPr>
          </w:p>
        </w:tc>
        <w:tc>
          <w:tcPr>
            <w:tcW w:w="2000" w:type="dxa"/>
            <w:shd w:val="clear" w:color="auto" w:fill="FFFFFF"/>
          </w:tcPr>
          <w:p w14:paraId="22B43CA3" w14:textId="77777777" w:rsidR="003F7596" w:rsidRPr="000668FE" w:rsidRDefault="003F7596" w:rsidP="005237D9">
            <w:pPr>
              <w:jc w:val="both"/>
              <w:rPr>
                <w:rFonts w:ascii="Arial" w:hAnsi="Arial" w:cs="Arial"/>
                <w:sz w:val="22"/>
                <w:szCs w:val="22"/>
              </w:rPr>
            </w:pPr>
          </w:p>
        </w:tc>
        <w:tc>
          <w:tcPr>
            <w:tcW w:w="2074" w:type="dxa"/>
            <w:gridSpan w:val="2"/>
            <w:shd w:val="clear" w:color="auto" w:fill="FFFFFF"/>
          </w:tcPr>
          <w:p w14:paraId="7787032A" w14:textId="77777777" w:rsidR="003F7596" w:rsidRPr="000668FE" w:rsidRDefault="003F7596" w:rsidP="005237D9">
            <w:pPr>
              <w:jc w:val="both"/>
              <w:rPr>
                <w:rFonts w:ascii="Arial" w:hAnsi="Arial" w:cs="Arial"/>
                <w:sz w:val="22"/>
                <w:szCs w:val="22"/>
              </w:rPr>
            </w:pPr>
          </w:p>
        </w:tc>
        <w:tc>
          <w:tcPr>
            <w:tcW w:w="3286" w:type="dxa"/>
            <w:shd w:val="clear" w:color="auto" w:fill="FFFFFF"/>
          </w:tcPr>
          <w:p w14:paraId="11916D2E" w14:textId="77777777" w:rsidR="003F7596" w:rsidRPr="000668FE" w:rsidRDefault="003F7596" w:rsidP="005237D9">
            <w:pPr>
              <w:jc w:val="both"/>
              <w:rPr>
                <w:rFonts w:ascii="Arial" w:hAnsi="Arial" w:cs="Arial"/>
                <w:sz w:val="22"/>
                <w:szCs w:val="22"/>
              </w:rPr>
            </w:pPr>
          </w:p>
        </w:tc>
      </w:tr>
    </w:tbl>
    <w:p w14:paraId="5410DFA1" w14:textId="77777777" w:rsidR="00DD1328" w:rsidRPr="008C2396" w:rsidRDefault="00DD1328" w:rsidP="00E45C7F">
      <w:pPr>
        <w:rPr>
          <w:rFonts w:ascii="Arial" w:hAnsi="Arial" w:cs="Arial"/>
          <w:b/>
          <w:sz w:val="28"/>
          <w:szCs w:val="28"/>
        </w:rPr>
      </w:pPr>
    </w:p>
    <w:p w14:paraId="2450E954" w14:textId="698DECB1" w:rsidR="00517D47" w:rsidRPr="008C2396" w:rsidRDefault="00517D47" w:rsidP="000668FE">
      <w:pPr>
        <w:rPr>
          <w:rFonts w:ascii="Arial" w:hAnsi="Arial" w:cs="Arial"/>
          <w:b/>
          <w:sz w:val="28"/>
          <w:szCs w:val="28"/>
        </w:rPr>
      </w:pPr>
    </w:p>
    <w:p w14:paraId="4F140671"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4E480F77" w14:textId="77777777" w:rsidR="00517D47" w:rsidRPr="00517D47" w:rsidRDefault="00517D47" w:rsidP="00517D47">
      <w:pPr>
        <w:rPr>
          <w:lang w:val="es-ES_tradnl" w:eastAsia="en-US"/>
        </w:rPr>
      </w:pPr>
    </w:p>
    <w:p w14:paraId="3D863015"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5FEF6606"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7080770B" w14:textId="77777777" w:rsidTr="00863B9A">
        <w:trPr>
          <w:trHeight w:val="182"/>
        </w:trPr>
        <w:tc>
          <w:tcPr>
            <w:tcW w:w="1277" w:type="dxa"/>
            <w:shd w:val="clear" w:color="auto" w:fill="A50021"/>
            <w:vAlign w:val="center"/>
          </w:tcPr>
          <w:p w14:paraId="7E29F08F"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29FE8BDF"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2548AF79" w14:textId="77777777" w:rsidR="009F66F0" w:rsidRPr="008C2396" w:rsidRDefault="009F66F0" w:rsidP="00E45C7F">
            <w:pPr>
              <w:jc w:val="center"/>
              <w:rPr>
                <w:rFonts w:ascii="Arial" w:hAnsi="Arial" w:cs="Arial"/>
                <w:b/>
                <w:sz w:val="22"/>
                <w:szCs w:val="22"/>
              </w:rPr>
            </w:pPr>
          </w:p>
        </w:tc>
      </w:tr>
      <w:tr w:rsidR="00780520" w:rsidRPr="008C2396" w14:paraId="0D3427C9" w14:textId="77777777" w:rsidTr="004627A3">
        <w:trPr>
          <w:trHeight w:val="182"/>
        </w:trPr>
        <w:tc>
          <w:tcPr>
            <w:tcW w:w="10490" w:type="dxa"/>
            <w:gridSpan w:val="6"/>
            <w:shd w:val="clear" w:color="auto" w:fill="A50021"/>
            <w:vAlign w:val="center"/>
          </w:tcPr>
          <w:p w14:paraId="0B63C2C8"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7A51A092" w14:textId="77777777" w:rsidTr="00780520">
        <w:trPr>
          <w:trHeight w:val="182"/>
        </w:trPr>
        <w:tc>
          <w:tcPr>
            <w:tcW w:w="10490" w:type="dxa"/>
            <w:gridSpan w:val="6"/>
            <w:shd w:val="clear" w:color="auto" w:fill="FFFFFF"/>
            <w:vAlign w:val="center"/>
          </w:tcPr>
          <w:p w14:paraId="24E6F52E"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4B58B12A" w14:textId="77777777" w:rsidR="00780520" w:rsidRPr="008C2396" w:rsidRDefault="00780520" w:rsidP="004627A3">
            <w:pPr>
              <w:jc w:val="center"/>
              <w:rPr>
                <w:rFonts w:ascii="Arial" w:hAnsi="Arial" w:cs="Arial"/>
                <w:b/>
                <w:sz w:val="22"/>
                <w:szCs w:val="22"/>
              </w:rPr>
            </w:pPr>
          </w:p>
          <w:p w14:paraId="24916EBA" w14:textId="77777777" w:rsidR="00780520" w:rsidRPr="008C2396" w:rsidRDefault="00780520" w:rsidP="004627A3">
            <w:pPr>
              <w:jc w:val="center"/>
              <w:rPr>
                <w:rFonts w:ascii="Arial" w:hAnsi="Arial" w:cs="Arial"/>
                <w:b/>
                <w:sz w:val="22"/>
                <w:szCs w:val="22"/>
              </w:rPr>
            </w:pPr>
          </w:p>
        </w:tc>
      </w:tr>
      <w:tr w:rsidR="00454D1E" w:rsidRPr="008C2396" w14:paraId="5058E4F7" w14:textId="77777777" w:rsidTr="00780520">
        <w:trPr>
          <w:trHeight w:val="182"/>
        </w:trPr>
        <w:tc>
          <w:tcPr>
            <w:tcW w:w="10490" w:type="dxa"/>
            <w:gridSpan w:val="6"/>
            <w:shd w:val="clear" w:color="auto" w:fill="FFFFFF"/>
            <w:vAlign w:val="center"/>
          </w:tcPr>
          <w:p w14:paraId="2889FA6D"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33D12F5C" w14:textId="77777777" w:rsidTr="004627A3">
        <w:trPr>
          <w:trHeight w:val="182"/>
        </w:trPr>
        <w:tc>
          <w:tcPr>
            <w:tcW w:w="10490" w:type="dxa"/>
            <w:gridSpan w:val="6"/>
            <w:shd w:val="clear" w:color="auto" w:fill="A50021"/>
            <w:vAlign w:val="center"/>
          </w:tcPr>
          <w:p w14:paraId="7D54A880"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255E41B2" w14:textId="77777777" w:rsidTr="00D4775A">
        <w:trPr>
          <w:trHeight w:val="182"/>
        </w:trPr>
        <w:tc>
          <w:tcPr>
            <w:tcW w:w="10490" w:type="dxa"/>
            <w:gridSpan w:val="6"/>
            <w:shd w:val="clear" w:color="auto" w:fill="FFFFFF"/>
            <w:vAlign w:val="center"/>
          </w:tcPr>
          <w:p w14:paraId="7B12B5CF"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17D5BACA" w14:textId="77777777" w:rsidR="00EE7D3C" w:rsidRPr="005D0764" w:rsidRDefault="00EE7D3C" w:rsidP="004627A3">
            <w:pPr>
              <w:jc w:val="center"/>
              <w:rPr>
                <w:rFonts w:ascii="Arial" w:hAnsi="Arial" w:cs="Arial"/>
                <w:sz w:val="22"/>
                <w:szCs w:val="22"/>
              </w:rPr>
            </w:pPr>
          </w:p>
          <w:p w14:paraId="7D6BA322" w14:textId="77777777" w:rsidR="002F0B65" w:rsidRPr="005D0764" w:rsidRDefault="002F0B65" w:rsidP="004627A3">
            <w:pPr>
              <w:jc w:val="center"/>
              <w:rPr>
                <w:rFonts w:ascii="Arial" w:hAnsi="Arial" w:cs="Arial"/>
                <w:sz w:val="22"/>
                <w:szCs w:val="22"/>
              </w:rPr>
            </w:pPr>
          </w:p>
        </w:tc>
      </w:tr>
      <w:tr w:rsidR="00C464FB" w:rsidRPr="008C2396" w14:paraId="3DB21356" w14:textId="77777777" w:rsidTr="004627A3">
        <w:trPr>
          <w:trHeight w:val="182"/>
        </w:trPr>
        <w:tc>
          <w:tcPr>
            <w:tcW w:w="10490" w:type="dxa"/>
            <w:gridSpan w:val="6"/>
            <w:shd w:val="clear" w:color="auto" w:fill="FFFFFF"/>
            <w:vAlign w:val="center"/>
          </w:tcPr>
          <w:p w14:paraId="2C0B0456"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597260C5" w14:textId="77777777" w:rsidTr="004627A3">
        <w:trPr>
          <w:trHeight w:val="182"/>
        </w:trPr>
        <w:tc>
          <w:tcPr>
            <w:tcW w:w="10490" w:type="dxa"/>
            <w:gridSpan w:val="6"/>
            <w:shd w:val="clear" w:color="auto" w:fill="A50021"/>
            <w:vAlign w:val="center"/>
          </w:tcPr>
          <w:p w14:paraId="739C97A4"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66E484A8" w14:textId="77777777" w:rsidTr="00BA6E72">
        <w:trPr>
          <w:trHeight w:val="182"/>
        </w:trPr>
        <w:tc>
          <w:tcPr>
            <w:tcW w:w="10490" w:type="dxa"/>
            <w:gridSpan w:val="6"/>
            <w:shd w:val="clear" w:color="auto" w:fill="FFFFFF"/>
            <w:vAlign w:val="center"/>
          </w:tcPr>
          <w:p w14:paraId="13F73884"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0E3FD65B" w14:textId="77777777" w:rsidR="00115C2C" w:rsidRPr="005D0764" w:rsidRDefault="00115C2C" w:rsidP="00D02EFD">
            <w:pPr>
              <w:jc w:val="both"/>
              <w:rPr>
                <w:rFonts w:ascii="Arial" w:hAnsi="Arial" w:cs="Arial"/>
                <w:color w:val="BFBFBF"/>
                <w:sz w:val="22"/>
                <w:szCs w:val="22"/>
              </w:rPr>
            </w:pPr>
          </w:p>
          <w:p w14:paraId="420F0F97" w14:textId="77777777" w:rsidR="00EE7D3C" w:rsidRPr="005D0764" w:rsidRDefault="00EE7D3C" w:rsidP="00D02EFD">
            <w:pPr>
              <w:jc w:val="both"/>
              <w:rPr>
                <w:rFonts w:ascii="Arial" w:hAnsi="Arial" w:cs="Arial"/>
                <w:color w:val="BFBFBF"/>
                <w:sz w:val="22"/>
                <w:szCs w:val="22"/>
              </w:rPr>
            </w:pPr>
          </w:p>
          <w:p w14:paraId="56D5E5FA" w14:textId="77777777" w:rsidR="00115C2C" w:rsidRPr="005D0764" w:rsidRDefault="00115C2C" w:rsidP="00D02EFD">
            <w:pPr>
              <w:jc w:val="both"/>
              <w:rPr>
                <w:rFonts w:ascii="Arial" w:hAnsi="Arial" w:cs="Arial"/>
                <w:sz w:val="22"/>
                <w:szCs w:val="22"/>
              </w:rPr>
            </w:pPr>
          </w:p>
        </w:tc>
      </w:tr>
      <w:tr w:rsidR="00372D2F" w:rsidRPr="008C2396" w14:paraId="180FAB32" w14:textId="77777777" w:rsidTr="004627A3">
        <w:trPr>
          <w:trHeight w:val="182"/>
        </w:trPr>
        <w:tc>
          <w:tcPr>
            <w:tcW w:w="10490" w:type="dxa"/>
            <w:gridSpan w:val="6"/>
            <w:shd w:val="clear" w:color="auto" w:fill="FFFFFF"/>
            <w:vAlign w:val="center"/>
          </w:tcPr>
          <w:p w14:paraId="67C1FCE4"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7BCECF6D" w14:textId="77777777" w:rsidTr="004627A3">
        <w:trPr>
          <w:trHeight w:val="182"/>
        </w:trPr>
        <w:tc>
          <w:tcPr>
            <w:tcW w:w="10490" w:type="dxa"/>
            <w:gridSpan w:val="6"/>
            <w:shd w:val="clear" w:color="auto" w:fill="A50021"/>
            <w:vAlign w:val="center"/>
          </w:tcPr>
          <w:p w14:paraId="2C275403"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2BA18FB2" w14:textId="77777777" w:rsidTr="00B808DC">
        <w:trPr>
          <w:trHeight w:val="182"/>
        </w:trPr>
        <w:tc>
          <w:tcPr>
            <w:tcW w:w="10490" w:type="dxa"/>
            <w:gridSpan w:val="6"/>
            <w:shd w:val="clear" w:color="auto" w:fill="FFFFFF"/>
            <w:vAlign w:val="center"/>
          </w:tcPr>
          <w:p w14:paraId="47F88EB8" w14:textId="77777777" w:rsidR="00B808DC" w:rsidRPr="005D0764" w:rsidRDefault="00B808DC" w:rsidP="004627A3">
            <w:pPr>
              <w:rPr>
                <w:rFonts w:ascii="Arial" w:hAnsi="Arial" w:cs="Arial"/>
                <w:color w:val="BFBFBF"/>
                <w:sz w:val="22"/>
                <w:szCs w:val="22"/>
              </w:rPr>
            </w:pPr>
          </w:p>
          <w:p w14:paraId="25880814"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6EAABBEF" w14:textId="77777777" w:rsidR="00B808DC" w:rsidRPr="005D0764" w:rsidRDefault="00B808DC" w:rsidP="004627A3">
            <w:pPr>
              <w:jc w:val="center"/>
              <w:rPr>
                <w:rFonts w:ascii="Arial" w:hAnsi="Arial" w:cs="Arial"/>
                <w:sz w:val="22"/>
                <w:szCs w:val="22"/>
              </w:rPr>
            </w:pPr>
          </w:p>
          <w:p w14:paraId="26F8A368" w14:textId="77777777" w:rsidR="00B808DC" w:rsidRPr="005D0764" w:rsidRDefault="00B808DC" w:rsidP="004627A3">
            <w:pPr>
              <w:jc w:val="center"/>
              <w:rPr>
                <w:rFonts w:ascii="Arial" w:hAnsi="Arial" w:cs="Arial"/>
                <w:sz w:val="22"/>
                <w:szCs w:val="22"/>
              </w:rPr>
            </w:pPr>
          </w:p>
        </w:tc>
      </w:tr>
      <w:tr w:rsidR="00B808DC" w:rsidRPr="008C2396" w14:paraId="0B3A302D" w14:textId="77777777" w:rsidTr="004627A3">
        <w:trPr>
          <w:trHeight w:val="182"/>
        </w:trPr>
        <w:tc>
          <w:tcPr>
            <w:tcW w:w="10490" w:type="dxa"/>
            <w:gridSpan w:val="6"/>
            <w:shd w:val="clear" w:color="auto" w:fill="FFFFFF"/>
            <w:vAlign w:val="center"/>
          </w:tcPr>
          <w:p w14:paraId="70125B01"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6878C076" w14:textId="77777777" w:rsidTr="004627A3">
        <w:trPr>
          <w:trHeight w:val="182"/>
        </w:trPr>
        <w:tc>
          <w:tcPr>
            <w:tcW w:w="10490" w:type="dxa"/>
            <w:gridSpan w:val="6"/>
            <w:shd w:val="clear" w:color="auto" w:fill="A50021"/>
            <w:vAlign w:val="center"/>
          </w:tcPr>
          <w:p w14:paraId="5256D6BC"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1C6D4EDD" w14:textId="77777777" w:rsidTr="004627A3">
        <w:trPr>
          <w:trHeight w:val="182"/>
        </w:trPr>
        <w:tc>
          <w:tcPr>
            <w:tcW w:w="10490" w:type="dxa"/>
            <w:gridSpan w:val="6"/>
            <w:shd w:val="clear" w:color="auto" w:fill="FFFFFF"/>
            <w:vAlign w:val="center"/>
          </w:tcPr>
          <w:p w14:paraId="7B7C6AB8" w14:textId="77777777" w:rsidR="00BC2005" w:rsidRPr="008C2396" w:rsidRDefault="00BC2005" w:rsidP="00620BBA">
            <w:pPr>
              <w:rPr>
                <w:rFonts w:ascii="Arial" w:hAnsi="Arial" w:cs="Arial"/>
                <w:b/>
                <w:color w:val="BFBFBF"/>
                <w:sz w:val="22"/>
                <w:szCs w:val="22"/>
              </w:rPr>
            </w:pPr>
          </w:p>
          <w:p w14:paraId="6F171EB6"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65020E59" w14:textId="77777777" w:rsidR="00BC2005" w:rsidRPr="008C2396" w:rsidRDefault="00BC2005" w:rsidP="00950F0B">
            <w:pPr>
              <w:jc w:val="center"/>
              <w:rPr>
                <w:rFonts w:ascii="Arial" w:hAnsi="Arial" w:cs="Arial"/>
                <w:b/>
                <w:sz w:val="22"/>
                <w:szCs w:val="22"/>
              </w:rPr>
            </w:pPr>
          </w:p>
          <w:p w14:paraId="1AED4B45" w14:textId="77777777" w:rsidR="00BC2005" w:rsidRPr="008C2396" w:rsidRDefault="00BC2005" w:rsidP="00950F0B">
            <w:pPr>
              <w:jc w:val="center"/>
              <w:rPr>
                <w:rFonts w:ascii="Arial" w:hAnsi="Arial" w:cs="Arial"/>
                <w:b/>
                <w:sz w:val="22"/>
                <w:szCs w:val="22"/>
              </w:rPr>
            </w:pPr>
          </w:p>
        </w:tc>
      </w:tr>
      <w:tr w:rsidR="00372D2F" w:rsidRPr="008C2396" w14:paraId="022B4840" w14:textId="77777777" w:rsidTr="004627A3">
        <w:trPr>
          <w:trHeight w:val="182"/>
        </w:trPr>
        <w:tc>
          <w:tcPr>
            <w:tcW w:w="10490" w:type="dxa"/>
            <w:gridSpan w:val="6"/>
            <w:shd w:val="clear" w:color="auto" w:fill="FFFFFF"/>
            <w:vAlign w:val="center"/>
          </w:tcPr>
          <w:p w14:paraId="287741FD"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23A00162" w14:textId="77777777" w:rsidTr="004627A3">
        <w:trPr>
          <w:trHeight w:val="114"/>
        </w:trPr>
        <w:tc>
          <w:tcPr>
            <w:tcW w:w="10490" w:type="dxa"/>
            <w:gridSpan w:val="6"/>
            <w:shd w:val="clear" w:color="auto" w:fill="A50021"/>
          </w:tcPr>
          <w:p w14:paraId="517F81B6"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1C36C196" w14:textId="77777777" w:rsidTr="001200E2">
        <w:trPr>
          <w:trHeight w:val="260"/>
        </w:trPr>
        <w:tc>
          <w:tcPr>
            <w:tcW w:w="3130" w:type="dxa"/>
            <w:gridSpan w:val="2"/>
            <w:shd w:val="clear" w:color="auto" w:fill="A6A6A6"/>
          </w:tcPr>
          <w:p w14:paraId="4C61C40C"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5DAAEA15"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0E30CC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216E36B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64D6ABB9" w14:textId="77777777" w:rsidTr="001200E2">
        <w:trPr>
          <w:trHeight w:val="304"/>
        </w:trPr>
        <w:tc>
          <w:tcPr>
            <w:tcW w:w="3130" w:type="dxa"/>
            <w:gridSpan w:val="2"/>
            <w:shd w:val="clear" w:color="auto" w:fill="FFFFFF"/>
          </w:tcPr>
          <w:p w14:paraId="7BAD5D0F"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4D80E89"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FB2663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A088B58" w14:textId="77777777" w:rsidR="001200E2" w:rsidRPr="008C2396" w:rsidRDefault="001200E2" w:rsidP="004627A3">
            <w:pPr>
              <w:jc w:val="both"/>
              <w:rPr>
                <w:rFonts w:ascii="Arial" w:hAnsi="Arial" w:cs="Arial"/>
                <w:color w:val="A6A6A6"/>
                <w:sz w:val="22"/>
                <w:szCs w:val="22"/>
              </w:rPr>
            </w:pPr>
          </w:p>
        </w:tc>
      </w:tr>
      <w:tr w:rsidR="001200E2" w:rsidRPr="008C2396" w14:paraId="1A486B0C" w14:textId="77777777" w:rsidTr="001200E2">
        <w:trPr>
          <w:trHeight w:val="304"/>
        </w:trPr>
        <w:tc>
          <w:tcPr>
            <w:tcW w:w="3130" w:type="dxa"/>
            <w:gridSpan w:val="2"/>
            <w:shd w:val="clear" w:color="auto" w:fill="FFFFFF"/>
          </w:tcPr>
          <w:p w14:paraId="1A86C29C"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EE48B7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60C69E21"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3EAD52A5" w14:textId="77777777" w:rsidR="001200E2" w:rsidRPr="008C2396" w:rsidRDefault="001200E2" w:rsidP="004627A3">
            <w:pPr>
              <w:jc w:val="both"/>
              <w:rPr>
                <w:rFonts w:ascii="Arial" w:hAnsi="Arial" w:cs="Arial"/>
                <w:color w:val="A6A6A6"/>
                <w:sz w:val="22"/>
                <w:szCs w:val="22"/>
              </w:rPr>
            </w:pPr>
          </w:p>
        </w:tc>
      </w:tr>
      <w:tr w:rsidR="001200E2" w:rsidRPr="008C2396" w14:paraId="6BDDE999" w14:textId="77777777" w:rsidTr="001200E2">
        <w:trPr>
          <w:trHeight w:val="304"/>
        </w:trPr>
        <w:tc>
          <w:tcPr>
            <w:tcW w:w="3130" w:type="dxa"/>
            <w:gridSpan w:val="2"/>
            <w:shd w:val="clear" w:color="auto" w:fill="FFFFFF"/>
          </w:tcPr>
          <w:p w14:paraId="673F5C6F"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4CA0D8E"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676C465"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25593F4B" w14:textId="77777777" w:rsidR="001200E2" w:rsidRPr="008C2396" w:rsidRDefault="001200E2" w:rsidP="004627A3">
            <w:pPr>
              <w:jc w:val="both"/>
              <w:rPr>
                <w:rFonts w:ascii="Arial" w:hAnsi="Arial" w:cs="Arial"/>
                <w:color w:val="A6A6A6"/>
                <w:sz w:val="22"/>
                <w:szCs w:val="22"/>
              </w:rPr>
            </w:pPr>
          </w:p>
        </w:tc>
      </w:tr>
      <w:tr w:rsidR="001200E2" w:rsidRPr="008C2396" w14:paraId="1D2FC45D" w14:textId="77777777" w:rsidTr="001200E2">
        <w:trPr>
          <w:trHeight w:val="304"/>
        </w:trPr>
        <w:tc>
          <w:tcPr>
            <w:tcW w:w="3130" w:type="dxa"/>
            <w:gridSpan w:val="2"/>
            <w:shd w:val="clear" w:color="auto" w:fill="FFFFFF"/>
          </w:tcPr>
          <w:p w14:paraId="3B578C1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8A7265A"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F77212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8401344" w14:textId="77777777" w:rsidR="001200E2" w:rsidRPr="008C2396" w:rsidRDefault="001200E2" w:rsidP="004627A3">
            <w:pPr>
              <w:jc w:val="both"/>
              <w:rPr>
                <w:rFonts w:ascii="Arial" w:hAnsi="Arial" w:cs="Arial"/>
                <w:color w:val="A6A6A6"/>
                <w:sz w:val="22"/>
                <w:szCs w:val="22"/>
              </w:rPr>
            </w:pPr>
          </w:p>
        </w:tc>
      </w:tr>
    </w:tbl>
    <w:p w14:paraId="4C8CE127" w14:textId="77777777" w:rsidR="001F438D" w:rsidRPr="008C2396" w:rsidRDefault="001F438D" w:rsidP="008A1BCD">
      <w:pPr>
        <w:jc w:val="both"/>
        <w:rPr>
          <w:rFonts w:ascii="Arial" w:hAnsi="Arial" w:cs="Arial"/>
          <w:sz w:val="20"/>
          <w:szCs w:val="20"/>
        </w:rPr>
      </w:pPr>
    </w:p>
    <w:p w14:paraId="53A665F1"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E6079" w14:textId="77777777" w:rsidR="00924B36" w:rsidRDefault="00924B36" w:rsidP="00DE32EB">
      <w:pPr>
        <w:pStyle w:val="Sangranormal"/>
      </w:pPr>
      <w:r>
        <w:separator/>
      </w:r>
    </w:p>
  </w:endnote>
  <w:endnote w:type="continuationSeparator" w:id="0">
    <w:p w14:paraId="5D5677A4" w14:textId="77777777" w:rsidR="00924B36" w:rsidRDefault="00924B36"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318F"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CAB0BCE" w14:textId="77777777" w:rsidTr="00C67CD3">
      <w:trPr>
        <w:trHeight w:val="237"/>
      </w:trPr>
      <w:tc>
        <w:tcPr>
          <w:tcW w:w="1728" w:type="dxa"/>
          <w:vAlign w:val="center"/>
        </w:tcPr>
        <w:p w14:paraId="2BA3061B" w14:textId="77777777" w:rsidR="00E83F00" w:rsidRPr="004876B3" w:rsidRDefault="00E83F00" w:rsidP="008636A4">
          <w:pPr>
            <w:ind w:right="360"/>
            <w:rPr>
              <w:rFonts w:ascii="Calibri" w:hAnsi="Calibri" w:cs="Tahoma"/>
              <w:sz w:val="20"/>
              <w:szCs w:val="20"/>
            </w:rPr>
          </w:pPr>
        </w:p>
      </w:tc>
      <w:tc>
        <w:tcPr>
          <w:tcW w:w="5580" w:type="dxa"/>
        </w:tcPr>
        <w:p w14:paraId="282DF468" w14:textId="77777777" w:rsidR="00E83F00" w:rsidRPr="004876B3" w:rsidRDefault="00E83F00" w:rsidP="001D2EBF">
          <w:pPr>
            <w:jc w:val="center"/>
            <w:rPr>
              <w:rFonts w:ascii="Calibri" w:hAnsi="Calibri" w:cs="Tahoma"/>
              <w:sz w:val="20"/>
              <w:szCs w:val="20"/>
            </w:rPr>
          </w:pPr>
        </w:p>
      </w:tc>
      <w:tc>
        <w:tcPr>
          <w:tcW w:w="1638" w:type="dxa"/>
          <w:vAlign w:val="center"/>
        </w:tcPr>
        <w:p w14:paraId="0605EEE9" w14:textId="77777777" w:rsidR="00E83F00" w:rsidRPr="004876B3" w:rsidRDefault="00E83F00" w:rsidP="008636A4">
          <w:pPr>
            <w:jc w:val="right"/>
            <w:rPr>
              <w:rFonts w:ascii="Calibri" w:hAnsi="Calibri" w:cs="Tahoma"/>
              <w:sz w:val="20"/>
              <w:szCs w:val="20"/>
            </w:rPr>
          </w:pPr>
        </w:p>
      </w:tc>
    </w:tr>
    <w:tr w:rsidR="00C67CD3" w:rsidRPr="004876B3" w14:paraId="039B525B" w14:textId="77777777" w:rsidTr="00C67CD3">
      <w:trPr>
        <w:trHeight w:val="250"/>
      </w:trPr>
      <w:tc>
        <w:tcPr>
          <w:tcW w:w="8946" w:type="dxa"/>
          <w:gridSpan w:val="3"/>
          <w:vAlign w:val="center"/>
        </w:tcPr>
        <w:p w14:paraId="38F0A94A" w14:textId="77777777" w:rsidR="00C67CD3" w:rsidRPr="004876B3" w:rsidRDefault="00C67CD3" w:rsidP="00FB46D5">
          <w:pPr>
            <w:rPr>
              <w:rFonts w:ascii="Calibri" w:hAnsi="Calibri" w:cs="Tahoma"/>
              <w:sz w:val="20"/>
              <w:szCs w:val="20"/>
            </w:rPr>
          </w:pPr>
        </w:p>
      </w:tc>
    </w:tr>
  </w:tbl>
  <w:p w14:paraId="78B311B2"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79DB2" w14:textId="77777777" w:rsidR="00924B36" w:rsidRDefault="00924B36" w:rsidP="00DE32EB">
      <w:pPr>
        <w:pStyle w:val="Sangranormal"/>
      </w:pPr>
      <w:r>
        <w:separator/>
      </w:r>
    </w:p>
  </w:footnote>
  <w:footnote w:type="continuationSeparator" w:id="0">
    <w:p w14:paraId="79644E5A" w14:textId="77777777" w:rsidR="00924B36" w:rsidRDefault="00924B36"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918BF6B" w14:textId="77777777" w:rsidTr="005F2B70">
      <w:trPr>
        <w:trHeight w:val="274"/>
        <w:jc w:val="center"/>
      </w:trPr>
      <w:tc>
        <w:tcPr>
          <w:tcW w:w="3202" w:type="dxa"/>
          <w:vMerge w:val="restart"/>
          <w:shd w:val="clear" w:color="auto" w:fill="auto"/>
          <w:vAlign w:val="center"/>
        </w:tcPr>
        <w:p w14:paraId="7D0D0907" w14:textId="77777777" w:rsidR="00572249" w:rsidRDefault="00572249" w:rsidP="00572249">
          <w:pPr>
            <w:widowControl w:val="0"/>
            <w:rPr>
              <w:noProof/>
              <w:sz w:val="16"/>
              <w:szCs w:val="16"/>
            </w:rPr>
          </w:pPr>
        </w:p>
        <w:p w14:paraId="78205530" w14:textId="77777777" w:rsidR="00572249" w:rsidRDefault="002C43E6" w:rsidP="00572249">
          <w:pPr>
            <w:widowControl w:val="0"/>
            <w:rPr>
              <w:noProof/>
            </w:rPr>
          </w:pPr>
          <w:r>
            <w:rPr>
              <w:noProof/>
            </w:rPr>
            <w:t>LOGO</w:t>
          </w:r>
        </w:p>
        <w:p w14:paraId="0B711830"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0CB9A5C2"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4262D547" w14:textId="77777777" w:rsidTr="005F2B70">
      <w:tblPrEx>
        <w:tblCellMar>
          <w:left w:w="108" w:type="dxa"/>
          <w:right w:w="108" w:type="dxa"/>
        </w:tblCellMar>
      </w:tblPrEx>
      <w:trPr>
        <w:trHeight w:val="138"/>
        <w:jc w:val="center"/>
      </w:trPr>
      <w:tc>
        <w:tcPr>
          <w:tcW w:w="3202" w:type="dxa"/>
          <w:vMerge/>
          <w:shd w:val="clear" w:color="auto" w:fill="auto"/>
          <w:vAlign w:val="center"/>
        </w:tcPr>
        <w:p w14:paraId="557451B3" w14:textId="77777777" w:rsidR="00572249" w:rsidRPr="00C225FB" w:rsidRDefault="00572249" w:rsidP="00572249">
          <w:pPr>
            <w:widowControl w:val="0"/>
            <w:rPr>
              <w:sz w:val="16"/>
              <w:szCs w:val="16"/>
            </w:rPr>
          </w:pPr>
        </w:p>
      </w:tc>
      <w:tc>
        <w:tcPr>
          <w:tcW w:w="7326" w:type="dxa"/>
          <w:gridSpan w:val="4"/>
          <w:shd w:val="clear" w:color="auto" w:fill="auto"/>
          <w:vAlign w:val="center"/>
        </w:tcPr>
        <w:p w14:paraId="6A6F1418"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34CFF787" w14:textId="77777777" w:rsidTr="005F2B70">
      <w:tblPrEx>
        <w:tblCellMar>
          <w:left w:w="108" w:type="dxa"/>
          <w:right w:w="108" w:type="dxa"/>
        </w:tblCellMar>
      </w:tblPrEx>
      <w:trPr>
        <w:trHeight w:val="322"/>
        <w:jc w:val="center"/>
      </w:trPr>
      <w:tc>
        <w:tcPr>
          <w:tcW w:w="3202" w:type="dxa"/>
          <w:vMerge/>
          <w:shd w:val="clear" w:color="auto" w:fill="auto"/>
          <w:vAlign w:val="center"/>
        </w:tcPr>
        <w:p w14:paraId="649CE898"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2940D52"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4DED613B" w14:textId="77777777" w:rsidTr="005F2B70">
      <w:tblPrEx>
        <w:tblCellMar>
          <w:left w:w="108" w:type="dxa"/>
          <w:right w:w="108" w:type="dxa"/>
        </w:tblCellMar>
      </w:tblPrEx>
      <w:trPr>
        <w:trHeight w:val="125"/>
        <w:jc w:val="center"/>
      </w:trPr>
      <w:tc>
        <w:tcPr>
          <w:tcW w:w="3202" w:type="dxa"/>
          <w:vMerge/>
          <w:shd w:val="clear" w:color="auto" w:fill="auto"/>
          <w:vAlign w:val="center"/>
        </w:tcPr>
        <w:p w14:paraId="2957CFE2" w14:textId="77777777" w:rsidR="00DD1328" w:rsidRPr="00C225FB" w:rsidRDefault="00DD1328" w:rsidP="00DD1328">
          <w:pPr>
            <w:widowControl w:val="0"/>
            <w:rPr>
              <w:sz w:val="16"/>
              <w:szCs w:val="16"/>
            </w:rPr>
          </w:pPr>
        </w:p>
      </w:tc>
      <w:tc>
        <w:tcPr>
          <w:tcW w:w="2167" w:type="dxa"/>
          <w:shd w:val="clear" w:color="auto" w:fill="auto"/>
          <w:vAlign w:val="center"/>
        </w:tcPr>
        <w:p w14:paraId="28CEE2C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23DE9F52"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2E92DB04"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52E8F434"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6B7F551"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35CBE"/>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58E"/>
    <w:rsid w:val="00064755"/>
    <w:rsid w:val="000649E9"/>
    <w:rsid w:val="00064B2D"/>
    <w:rsid w:val="00064B48"/>
    <w:rsid w:val="00065ACC"/>
    <w:rsid w:val="00065E35"/>
    <w:rsid w:val="000661D3"/>
    <w:rsid w:val="0006620D"/>
    <w:rsid w:val="00066345"/>
    <w:rsid w:val="000668FE"/>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745"/>
    <w:rsid w:val="000C2AE3"/>
    <w:rsid w:val="000C2B61"/>
    <w:rsid w:val="000C3936"/>
    <w:rsid w:val="000C3E2C"/>
    <w:rsid w:val="000C3E84"/>
    <w:rsid w:val="000C405B"/>
    <w:rsid w:val="000C5547"/>
    <w:rsid w:val="000D0D01"/>
    <w:rsid w:val="000D0F58"/>
    <w:rsid w:val="000D1143"/>
    <w:rsid w:val="000D20C1"/>
    <w:rsid w:val="000D387D"/>
    <w:rsid w:val="000D458D"/>
    <w:rsid w:val="000D4D9E"/>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1D0"/>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1F6855"/>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3998"/>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B05"/>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013"/>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67FAD"/>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4B36"/>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4DC3"/>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481"/>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31D"/>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394B"/>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2E6"/>
    <w:rsid w:val="00F55FC3"/>
    <w:rsid w:val="00F56C69"/>
    <w:rsid w:val="00F57727"/>
    <w:rsid w:val="00F57E9B"/>
    <w:rsid w:val="00F609EE"/>
    <w:rsid w:val="00F60C57"/>
    <w:rsid w:val="00F60FE1"/>
    <w:rsid w:val="00F61035"/>
    <w:rsid w:val="00F61443"/>
    <w:rsid w:val="00F61E62"/>
    <w:rsid w:val="00F62B5C"/>
    <w:rsid w:val="00F67341"/>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283F"/>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E26A7D"/>
  <w15:chartTrackingRefBased/>
  <w15:docId w15:val="{2531B183-4A21-43EB-B0C8-1FC6194B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128</TotalTime>
  <Pages>8</Pages>
  <Words>1296</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8411</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Esau Vela Mosqueda</cp:lastModifiedBy>
  <cp:revision>9</cp:revision>
  <cp:lastPrinted>2011-07-14T14:23:00Z</cp:lastPrinted>
  <dcterms:created xsi:type="dcterms:W3CDTF">2022-02-21T04:59:00Z</dcterms:created>
  <dcterms:modified xsi:type="dcterms:W3CDTF">2022-02-23T04:24:00Z</dcterms:modified>
</cp:coreProperties>
</file>